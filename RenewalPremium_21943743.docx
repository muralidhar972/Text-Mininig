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11769" w14:textId="77777777" w:rsidR="00DF0856" w:rsidRDefault="00DF0856">
      <w:pPr>
        <w:spacing w:before="1" w:line="180" w:lineRule="exact"/>
        <w:rPr>
          <w:sz w:val="18"/>
          <w:szCs w:val="18"/>
        </w:rPr>
      </w:pPr>
    </w:p>
    <w:p w14:paraId="548BD8DB" w14:textId="77777777" w:rsidR="00DF0856" w:rsidRDefault="00B01DAD">
      <w:pPr>
        <w:ind w:left="195" w:right="-4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color w:val="4D52FF"/>
          <w:sz w:val="18"/>
          <w:szCs w:val="18"/>
        </w:rPr>
        <w:t xml:space="preserve">Collecting </w:t>
      </w:r>
      <w:proofErr w:type="gramStart"/>
      <w:r>
        <w:rPr>
          <w:rFonts w:ascii="Arial" w:eastAsia="Arial" w:hAnsi="Arial" w:cs="Arial"/>
          <w:b/>
          <w:color w:val="4D52FF"/>
          <w:sz w:val="18"/>
          <w:szCs w:val="18"/>
        </w:rPr>
        <w:t>Branch :</w:t>
      </w:r>
      <w:proofErr w:type="gramEnd"/>
    </w:p>
    <w:p w14:paraId="140B2EDD" w14:textId="77777777" w:rsidR="00DF0856" w:rsidRDefault="00B01DAD">
      <w:pPr>
        <w:spacing w:before="6" w:line="180" w:lineRule="exact"/>
        <w:rPr>
          <w:sz w:val="19"/>
          <w:szCs w:val="19"/>
        </w:rPr>
      </w:pPr>
      <w:r>
        <w:br w:type="column"/>
      </w:r>
    </w:p>
    <w:p w14:paraId="0C119DF1" w14:textId="77777777" w:rsidR="00DF0856" w:rsidRDefault="00B01DAD">
      <w:pPr>
        <w:spacing w:line="200" w:lineRule="exact"/>
        <w:ind w:right="-4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position w:val="-1"/>
          <w:sz w:val="18"/>
          <w:szCs w:val="18"/>
        </w:rPr>
        <w:t>EPS1</w:t>
      </w:r>
    </w:p>
    <w:p w14:paraId="1AE4EF3C" w14:textId="77777777" w:rsidR="00DF0856" w:rsidRDefault="00B01DAD">
      <w:pPr>
        <w:spacing w:before="6" w:line="120" w:lineRule="exact"/>
        <w:rPr>
          <w:sz w:val="13"/>
          <w:szCs w:val="13"/>
        </w:rPr>
      </w:pPr>
      <w:r>
        <w:br w:type="column"/>
      </w:r>
    </w:p>
    <w:p w14:paraId="5BBA8B9D" w14:textId="77777777" w:rsidR="00DF0856" w:rsidRDefault="00B01DAD">
      <w:pPr>
        <w:ind w:right="-4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color w:val="4D52FF"/>
          <w:sz w:val="18"/>
          <w:szCs w:val="18"/>
        </w:rPr>
        <w:t xml:space="preserve">Servicing </w:t>
      </w:r>
      <w:proofErr w:type="gramStart"/>
      <w:r>
        <w:rPr>
          <w:rFonts w:ascii="Arial" w:eastAsia="Arial" w:hAnsi="Arial" w:cs="Arial"/>
          <w:b/>
          <w:color w:val="4D52FF"/>
          <w:sz w:val="18"/>
          <w:szCs w:val="18"/>
        </w:rPr>
        <w:t>Branch :</w:t>
      </w:r>
      <w:proofErr w:type="gramEnd"/>
    </w:p>
    <w:p w14:paraId="1E8AF66E" w14:textId="77777777" w:rsidR="00DF0856" w:rsidRDefault="00B01DAD">
      <w:pPr>
        <w:spacing w:before="1" w:line="140" w:lineRule="exact"/>
        <w:rPr>
          <w:sz w:val="15"/>
          <w:szCs w:val="15"/>
        </w:rPr>
      </w:pPr>
      <w:r>
        <w:br w:type="column"/>
      </w:r>
    </w:p>
    <w:p w14:paraId="541C9F1E" w14:textId="77777777" w:rsidR="00DF0856" w:rsidRDefault="00B01DAD">
      <w:pPr>
        <w:rPr>
          <w:rFonts w:ascii="Arial" w:eastAsia="Arial" w:hAnsi="Arial" w:cs="Arial"/>
          <w:sz w:val="18"/>
          <w:szCs w:val="18"/>
        </w:rPr>
        <w:sectPr w:rsidR="00DF0856">
          <w:type w:val="continuous"/>
          <w:pgSz w:w="12240" w:h="15840"/>
          <w:pgMar w:top="1480" w:right="1220" w:bottom="280" w:left="1140" w:header="720" w:footer="720" w:gutter="0"/>
          <w:cols w:num="4" w:space="720" w:equalWidth="0">
            <w:col w:w="1846" w:space="149"/>
            <w:col w:w="461" w:space="2239"/>
            <w:col w:w="1591" w:space="149"/>
            <w:col w:w="3445"/>
          </w:cols>
        </w:sectPr>
      </w:pPr>
      <w:r>
        <w:rPr>
          <w:rFonts w:ascii="Arial" w:eastAsia="Arial" w:hAnsi="Arial" w:cs="Arial"/>
          <w:sz w:val="18"/>
          <w:szCs w:val="18"/>
        </w:rPr>
        <w:t>LIC of India, Aligarh City Br</w:t>
      </w:r>
    </w:p>
    <w:p w14:paraId="691134D6" w14:textId="77777777" w:rsidR="00DF0856" w:rsidRDefault="00DF0856">
      <w:pPr>
        <w:spacing w:before="2" w:line="160" w:lineRule="exact"/>
        <w:rPr>
          <w:sz w:val="17"/>
          <w:szCs w:val="17"/>
        </w:rPr>
      </w:pPr>
    </w:p>
    <w:p w14:paraId="5424E802" w14:textId="77777777" w:rsidR="00DF0856" w:rsidRDefault="00B01DAD">
      <w:pPr>
        <w:ind w:left="195" w:right="-4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color w:val="4D52FF"/>
          <w:sz w:val="18"/>
          <w:szCs w:val="18"/>
        </w:rPr>
        <w:t xml:space="preserve">Transaction </w:t>
      </w:r>
      <w:proofErr w:type="gramStart"/>
      <w:r>
        <w:rPr>
          <w:rFonts w:ascii="Arial" w:eastAsia="Arial" w:hAnsi="Arial" w:cs="Arial"/>
          <w:b/>
          <w:color w:val="4D52FF"/>
          <w:sz w:val="18"/>
          <w:szCs w:val="18"/>
        </w:rPr>
        <w:t>No :</w:t>
      </w:r>
      <w:proofErr w:type="gramEnd"/>
    </w:p>
    <w:p w14:paraId="26E56EA4" w14:textId="77777777" w:rsidR="00DF0856" w:rsidRDefault="00B01DAD">
      <w:pPr>
        <w:spacing w:before="7" w:line="180" w:lineRule="exact"/>
        <w:rPr>
          <w:sz w:val="18"/>
          <w:szCs w:val="18"/>
        </w:rPr>
      </w:pPr>
      <w:r>
        <w:br w:type="column"/>
      </w:r>
    </w:p>
    <w:p w14:paraId="4AD26238" w14:textId="78D2F368" w:rsidR="00DF0856" w:rsidRDefault="00F915DA">
      <w:pPr>
        <w:ind w:right="-4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3</w:t>
      </w:r>
      <w:r w:rsidR="00B01DAD">
        <w:rPr>
          <w:rFonts w:ascii="Arial" w:eastAsia="Arial" w:hAnsi="Arial" w:cs="Arial"/>
          <w:sz w:val="18"/>
          <w:szCs w:val="18"/>
        </w:rPr>
        <w:t>17</w:t>
      </w:r>
      <w:r>
        <w:rPr>
          <w:rFonts w:ascii="Arial" w:eastAsia="Arial" w:hAnsi="Arial" w:cs="Arial"/>
          <w:sz w:val="18"/>
          <w:szCs w:val="18"/>
        </w:rPr>
        <w:t>7</w:t>
      </w:r>
      <w:r w:rsidR="003B72C0">
        <w:rPr>
          <w:rFonts w:ascii="Arial" w:eastAsia="Arial" w:hAnsi="Arial" w:cs="Arial"/>
          <w:sz w:val="18"/>
          <w:szCs w:val="18"/>
        </w:rPr>
        <w:t>445</w:t>
      </w:r>
      <w:r w:rsidR="00B01DAD">
        <w:rPr>
          <w:rFonts w:ascii="Arial" w:eastAsia="Arial" w:hAnsi="Arial" w:cs="Arial"/>
          <w:sz w:val="18"/>
          <w:szCs w:val="18"/>
        </w:rPr>
        <w:t>3</w:t>
      </w:r>
    </w:p>
    <w:p w14:paraId="040ED39E" w14:textId="77777777" w:rsidR="00DF0856" w:rsidRDefault="00B01DAD">
      <w:pPr>
        <w:spacing w:before="52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 w:eastAsia="Arial" w:hAnsi="Arial" w:cs="Arial"/>
          <w:sz w:val="18"/>
          <w:szCs w:val="18"/>
        </w:rPr>
        <w:t xml:space="preserve">Laxmi </w:t>
      </w:r>
      <w:proofErr w:type="gramStart"/>
      <w:r>
        <w:rPr>
          <w:rFonts w:ascii="Arial" w:eastAsia="Arial" w:hAnsi="Arial" w:cs="Arial"/>
          <w:sz w:val="18"/>
          <w:szCs w:val="18"/>
        </w:rPr>
        <w:t>Bhawan  1</w:t>
      </w:r>
      <w:proofErr w:type="gramEnd"/>
      <w:r>
        <w:rPr>
          <w:rFonts w:ascii="Arial" w:eastAsia="Arial" w:hAnsi="Arial" w:cs="Arial"/>
          <w:sz w:val="18"/>
          <w:szCs w:val="18"/>
        </w:rPr>
        <w:t>st Floor</w:t>
      </w:r>
    </w:p>
    <w:p w14:paraId="47D8FCA3" w14:textId="77777777" w:rsidR="00DF0856" w:rsidRDefault="00B01DAD">
      <w:pPr>
        <w:spacing w:before="48" w:line="200" w:lineRule="exact"/>
        <w:ind w:left="50"/>
        <w:rPr>
          <w:rFonts w:ascii="Arial" w:eastAsia="Arial" w:hAnsi="Arial" w:cs="Arial"/>
          <w:sz w:val="18"/>
          <w:szCs w:val="18"/>
        </w:rPr>
        <w:sectPr w:rsidR="00DF0856">
          <w:type w:val="continuous"/>
          <w:pgSz w:w="12240" w:h="15840"/>
          <w:pgMar w:top="1480" w:right="1220" w:bottom="280" w:left="1140" w:header="720" w:footer="720" w:gutter="0"/>
          <w:cols w:num="3" w:space="720" w:equalWidth="0">
            <w:col w:w="1616" w:space="139"/>
            <w:col w:w="801" w:space="2139"/>
            <w:col w:w="5185"/>
          </w:cols>
        </w:sectPr>
      </w:pPr>
      <w:proofErr w:type="spellStart"/>
      <w:r>
        <w:rPr>
          <w:rFonts w:ascii="Arial" w:eastAsia="Arial" w:hAnsi="Arial" w:cs="Arial"/>
          <w:position w:val="-1"/>
          <w:sz w:val="18"/>
          <w:szCs w:val="18"/>
        </w:rPr>
        <w:t>Ramghat</w:t>
      </w:r>
      <w:proofErr w:type="spellEnd"/>
      <w:r>
        <w:rPr>
          <w:rFonts w:ascii="Arial" w:eastAsia="Arial" w:hAnsi="Arial" w:cs="Arial"/>
          <w:position w:val="-1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position w:val="-1"/>
          <w:sz w:val="18"/>
          <w:szCs w:val="18"/>
        </w:rPr>
        <w:t>Road  Aligarh</w:t>
      </w:r>
      <w:proofErr w:type="gramEnd"/>
      <w:r>
        <w:rPr>
          <w:rFonts w:ascii="Arial" w:eastAsia="Arial" w:hAnsi="Arial" w:cs="Arial"/>
          <w:position w:val="-1"/>
          <w:sz w:val="18"/>
          <w:szCs w:val="18"/>
        </w:rPr>
        <w:t xml:space="preserve"> ,</w:t>
      </w:r>
    </w:p>
    <w:p w14:paraId="6A60C172" w14:textId="77777777" w:rsidR="00DF0856" w:rsidRDefault="00B01DAD">
      <w:pPr>
        <w:spacing w:before="52"/>
        <w:ind w:left="180" w:right="-4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color w:val="4D52FF"/>
          <w:sz w:val="18"/>
          <w:szCs w:val="18"/>
        </w:rPr>
        <w:t xml:space="preserve">Date </w:t>
      </w:r>
      <w:proofErr w:type="gramStart"/>
      <w:r>
        <w:rPr>
          <w:rFonts w:ascii="Arial" w:eastAsia="Arial" w:hAnsi="Arial" w:cs="Arial"/>
          <w:b/>
          <w:color w:val="4D52FF"/>
          <w:sz w:val="18"/>
          <w:szCs w:val="18"/>
        </w:rPr>
        <w:t>( Time</w:t>
      </w:r>
      <w:proofErr w:type="gramEnd"/>
      <w:r>
        <w:rPr>
          <w:rFonts w:ascii="Arial" w:eastAsia="Arial" w:hAnsi="Arial" w:cs="Arial"/>
          <w:b/>
          <w:color w:val="4D52FF"/>
          <w:sz w:val="18"/>
          <w:szCs w:val="18"/>
        </w:rPr>
        <w:t xml:space="preserve"> ):</w:t>
      </w:r>
    </w:p>
    <w:p w14:paraId="1CEA1027" w14:textId="77777777" w:rsidR="00DF0856" w:rsidRDefault="00DF0856">
      <w:pPr>
        <w:spacing w:before="8" w:line="160" w:lineRule="exact"/>
        <w:rPr>
          <w:sz w:val="16"/>
          <w:szCs w:val="16"/>
        </w:rPr>
      </w:pPr>
    </w:p>
    <w:p w14:paraId="5A7A648F" w14:textId="77777777" w:rsidR="00DF0856" w:rsidRDefault="00B01DAD">
      <w:pPr>
        <w:ind w:left="19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color w:val="4D52FF"/>
          <w:sz w:val="18"/>
          <w:szCs w:val="18"/>
        </w:rPr>
        <w:t xml:space="preserve">Receipt </w:t>
      </w:r>
      <w:proofErr w:type="gramStart"/>
      <w:r>
        <w:rPr>
          <w:rFonts w:ascii="Arial" w:eastAsia="Arial" w:hAnsi="Arial" w:cs="Arial"/>
          <w:b/>
          <w:color w:val="4D52FF"/>
          <w:sz w:val="18"/>
          <w:szCs w:val="18"/>
        </w:rPr>
        <w:t>No :</w:t>
      </w:r>
      <w:proofErr w:type="gramEnd"/>
    </w:p>
    <w:p w14:paraId="2470AB3A" w14:textId="3F3985FA" w:rsidR="00DF0856" w:rsidRDefault="00B01DAD">
      <w:pPr>
        <w:spacing w:before="67"/>
        <w:ind w:right="-47"/>
        <w:rPr>
          <w:rFonts w:ascii="Arial" w:eastAsia="Arial" w:hAnsi="Arial" w:cs="Arial"/>
          <w:sz w:val="18"/>
          <w:szCs w:val="18"/>
        </w:rPr>
      </w:pPr>
      <w:r>
        <w:br w:type="column"/>
      </w:r>
      <w:r w:rsidR="003B72C0">
        <w:t>29</w:t>
      </w:r>
      <w:r>
        <w:rPr>
          <w:rFonts w:ascii="Arial" w:eastAsia="Arial" w:hAnsi="Arial" w:cs="Arial"/>
          <w:sz w:val="18"/>
          <w:szCs w:val="18"/>
        </w:rPr>
        <w:t>/12/20</w:t>
      </w:r>
      <w:r w:rsidR="003B72C0">
        <w:rPr>
          <w:rFonts w:ascii="Arial" w:eastAsia="Arial" w:hAnsi="Arial" w:cs="Arial"/>
          <w:sz w:val="18"/>
          <w:szCs w:val="18"/>
        </w:rPr>
        <w:t>20</w:t>
      </w:r>
      <w:r>
        <w:rPr>
          <w:rFonts w:ascii="Arial" w:eastAsia="Arial" w:hAnsi="Arial" w:cs="Arial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z w:val="18"/>
          <w:szCs w:val="18"/>
        </w:rPr>
        <w:t xml:space="preserve">( </w:t>
      </w:r>
      <w:r w:rsidR="00F915DA">
        <w:rPr>
          <w:rFonts w:ascii="Arial" w:eastAsia="Arial" w:hAnsi="Arial" w:cs="Arial"/>
          <w:sz w:val="18"/>
          <w:szCs w:val="18"/>
        </w:rPr>
        <w:t>1</w:t>
      </w:r>
      <w:r w:rsidR="003B72C0">
        <w:rPr>
          <w:rFonts w:ascii="Arial" w:eastAsia="Arial" w:hAnsi="Arial" w:cs="Arial"/>
          <w:sz w:val="18"/>
          <w:szCs w:val="18"/>
        </w:rPr>
        <w:t>9</w:t>
      </w:r>
      <w:r>
        <w:rPr>
          <w:rFonts w:ascii="Arial" w:eastAsia="Arial" w:hAnsi="Arial" w:cs="Arial"/>
          <w:sz w:val="18"/>
          <w:szCs w:val="18"/>
        </w:rPr>
        <w:t>:</w:t>
      </w:r>
      <w:r w:rsidR="003B72C0">
        <w:rPr>
          <w:rFonts w:ascii="Arial" w:eastAsia="Arial" w:hAnsi="Arial" w:cs="Arial"/>
          <w:sz w:val="18"/>
          <w:szCs w:val="18"/>
        </w:rPr>
        <w:t>30</w:t>
      </w:r>
      <w:r>
        <w:rPr>
          <w:rFonts w:ascii="Arial" w:eastAsia="Arial" w:hAnsi="Arial" w:cs="Arial"/>
          <w:sz w:val="18"/>
          <w:szCs w:val="18"/>
        </w:rPr>
        <w:t>:</w:t>
      </w:r>
      <w:r w:rsidR="003B72C0">
        <w:rPr>
          <w:rFonts w:ascii="Arial" w:eastAsia="Arial" w:hAnsi="Arial" w:cs="Arial"/>
          <w:sz w:val="18"/>
          <w:szCs w:val="18"/>
        </w:rPr>
        <w:t>29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)</w:t>
      </w:r>
    </w:p>
    <w:p w14:paraId="11658B6B" w14:textId="77777777" w:rsidR="00DF0856" w:rsidRDefault="00DF0856">
      <w:pPr>
        <w:spacing w:before="3" w:line="140" w:lineRule="exact"/>
        <w:rPr>
          <w:sz w:val="15"/>
          <w:szCs w:val="15"/>
        </w:rPr>
      </w:pPr>
    </w:p>
    <w:p w14:paraId="7FA235F3" w14:textId="41C81E76" w:rsidR="00DF0856" w:rsidRDefault="00B01DAD">
      <w:pPr>
        <w:ind w:right="-2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120000"/>
          <w:sz w:val="18"/>
          <w:szCs w:val="18"/>
        </w:rPr>
        <w:t>PR</w:t>
      </w:r>
      <w:r w:rsidR="00EE4418">
        <w:rPr>
          <w:rFonts w:ascii="Arial" w:eastAsia="Arial" w:hAnsi="Arial" w:cs="Arial"/>
          <w:color w:val="120000"/>
          <w:sz w:val="18"/>
          <w:szCs w:val="18"/>
        </w:rPr>
        <w:t>3</w:t>
      </w:r>
      <w:r w:rsidR="00F915DA">
        <w:rPr>
          <w:rFonts w:ascii="Arial" w:eastAsia="Arial" w:hAnsi="Arial" w:cs="Arial"/>
          <w:color w:val="120000"/>
          <w:sz w:val="18"/>
          <w:szCs w:val="18"/>
        </w:rPr>
        <w:t>2</w:t>
      </w:r>
      <w:r>
        <w:rPr>
          <w:rFonts w:ascii="Arial" w:eastAsia="Arial" w:hAnsi="Arial" w:cs="Arial"/>
          <w:color w:val="120000"/>
          <w:sz w:val="18"/>
          <w:szCs w:val="18"/>
        </w:rPr>
        <w:t>9</w:t>
      </w:r>
      <w:r w:rsidR="00F915DA">
        <w:rPr>
          <w:rFonts w:ascii="Arial" w:eastAsia="Arial" w:hAnsi="Arial" w:cs="Arial"/>
          <w:color w:val="120000"/>
          <w:sz w:val="18"/>
          <w:szCs w:val="18"/>
        </w:rPr>
        <w:t>1</w:t>
      </w:r>
      <w:r>
        <w:rPr>
          <w:rFonts w:ascii="Arial" w:eastAsia="Arial" w:hAnsi="Arial" w:cs="Arial"/>
          <w:color w:val="120000"/>
          <w:sz w:val="18"/>
          <w:szCs w:val="18"/>
        </w:rPr>
        <w:t>011</w:t>
      </w:r>
      <w:r w:rsidR="00EE4418">
        <w:rPr>
          <w:rFonts w:ascii="Arial" w:eastAsia="Arial" w:hAnsi="Arial" w:cs="Arial"/>
          <w:color w:val="120000"/>
          <w:sz w:val="18"/>
          <w:szCs w:val="18"/>
        </w:rPr>
        <w:t>6</w:t>
      </w:r>
      <w:r>
        <w:rPr>
          <w:rFonts w:ascii="Arial" w:eastAsia="Arial" w:hAnsi="Arial" w:cs="Arial"/>
          <w:color w:val="120000"/>
          <w:sz w:val="18"/>
          <w:szCs w:val="18"/>
        </w:rPr>
        <w:t>20</w:t>
      </w:r>
      <w:r w:rsidR="003B72C0">
        <w:rPr>
          <w:rFonts w:ascii="Arial" w:eastAsia="Arial" w:hAnsi="Arial" w:cs="Arial"/>
          <w:color w:val="120000"/>
          <w:sz w:val="18"/>
          <w:szCs w:val="18"/>
        </w:rPr>
        <w:t>537</w:t>
      </w:r>
      <w:r w:rsidR="003B72C0">
        <w:rPr>
          <w:rFonts w:ascii="Arial" w:eastAsia="Arial" w:hAnsi="Arial" w:cs="Arial"/>
          <w:color w:val="120000"/>
          <w:sz w:val="18"/>
          <w:szCs w:val="18"/>
        </w:rPr>
        <w:t>203</w:t>
      </w:r>
    </w:p>
    <w:p w14:paraId="0CFCA052" w14:textId="77777777" w:rsidR="00DF0856" w:rsidRDefault="00B01DAD">
      <w:pPr>
        <w:spacing w:before="82" w:line="260" w:lineRule="auto"/>
        <w:ind w:right="3148" w:firstLine="50"/>
        <w:rPr>
          <w:rFonts w:ascii="Arial" w:eastAsia="Arial" w:hAnsi="Arial" w:cs="Arial"/>
          <w:sz w:val="18"/>
          <w:szCs w:val="18"/>
        </w:rPr>
        <w:sectPr w:rsidR="00DF0856">
          <w:type w:val="continuous"/>
          <w:pgSz w:w="12240" w:h="15840"/>
          <w:pgMar w:top="1480" w:right="1220" w:bottom="280" w:left="1140" w:header="720" w:footer="720" w:gutter="0"/>
          <w:cols w:num="3" w:space="720" w:equalWidth="0">
            <w:col w:w="1321" w:space="149"/>
            <w:col w:w="1872" w:space="1353"/>
            <w:col w:w="5185"/>
          </w:cols>
        </w:sectPr>
      </w:pPr>
      <w:r>
        <w:br w:type="column"/>
      </w:r>
      <w:r>
        <w:rPr>
          <w:rFonts w:ascii="Arial" w:eastAsia="Arial" w:hAnsi="Arial" w:cs="Arial"/>
          <w:sz w:val="18"/>
          <w:szCs w:val="18"/>
        </w:rPr>
        <w:t>Aligarh,202001</w:t>
      </w:r>
      <w:hyperlink r:id="rId5">
        <w:r>
          <w:rPr>
            <w:rFonts w:ascii="Arial" w:eastAsia="Arial" w:hAnsi="Arial" w:cs="Arial"/>
            <w:sz w:val="18"/>
            <w:szCs w:val="18"/>
          </w:rPr>
          <w:t xml:space="preserve"> bo_eps1@licindia.com </w:t>
        </w:r>
        <w:proofErr w:type="spellStart"/>
        <w:r>
          <w:rPr>
            <w:rFonts w:ascii="Arial" w:eastAsia="Arial" w:hAnsi="Arial" w:cs="Arial"/>
            <w:color w:val="120000"/>
            <w:sz w:val="18"/>
            <w:szCs w:val="18"/>
          </w:rPr>
          <w:t>HelpDesk</w:t>
        </w:r>
        <w:proofErr w:type="spellEnd"/>
        <w:r>
          <w:rPr>
            <w:rFonts w:ascii="Arial" w:eastAsia="Arial" w:hAnsi="Arial" w:cs="Arial"/>
            <w:color w:val="120000"/>
            <w:sz w:val="18"/>
            <w:szCs w:val="18"/>
          </w:rPr>
          <w:t>: +91-022-1251</w:t>
        </w:r>
      </w:hyperlink>
    </w:p>
    <w:p w14:paraId="529F12C6" w14:textId="77777777" w:rsidR="00DF0856" w:rsidRDefault="00DF0856">
      <w:pPr>
        <w:spacing w:before="2" w:line="160" w:lineRule="exact"/>
        <w:rPr>
          <w:sz w:val="17"/>
          <w:szCs w:val="17"/>
        </w:rPr>
      </w:pPr>
    </w:p>
    <w:p w14:paraId="3BA01D7B" w14:textId="77777777" w:rsidR="00DF0856" w:rsidRDefault="00DF0856">
      <w:pPr>
        <w:spacing w:line="200" w:lineRule="exact"/>
      </w:pPr>
    </w:p>
    <w:p w14:paraId="0897D293" w14:textId="77777777" w:rsidR="00DF0856" w:rsidRDefault="00B01DAD">
      <w:pPr>
        <w:spacing w:before="34" w:line="220" w:lineRule="exact"/>
        <w:ind w:left="3128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  <w:position w:val="-1"/>
        </w:rPr>
        <w:t>RENEWAL  PREMIUM</w:t>
      </w:r>
      <w:proofErr w:type="gramEnd"/>
      <w:r>
        <w:rPr>
          <w:rFonts w:ascii="Arial" w:eastAsia="Arial" w:hAnsi="Arial" w:cs="Arial"/>
          <w:b/>
          <w:spacing w:val="55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RECEIPT</w:t>
      </w:r>
    </w:p>
    <w:p w14:paraId="4376118B" w14:textId="77777777" w:rsidR="00DF0856" w:rsidRDefault="00DF0856">
      <w:pPr>
        <w:spacing w:before="10" w:line="140" w:lineRule="exact"/>
        <w:rPr>
          <w:sz w:val="15"/>
          <w:szCs w:val="15"/>
        </w:rPr>
      </w:pPr>
    </w:p>
    <w:p w14:paraId="238BC78E" w14:textId="0A57E709" w:rsidR="00DF0856" w:rsidRDefault="00B01DAD">
      <w:pPr>
        <w:spacing w:before="34" w:line="220" w:lineRule="exact"/>
        <w:ind w:left="195"/>
      </w:pPr>
      <w:r>
        <w:rPr>
          <w:w w:val="127"/>
          <w:position w:val="-1"/>
        </w:rPr>
        <w:t>Received</w:t>
      </w:r>
      <w:r>
        <w:rPr>
          <w:spacing w:val="-30"/>
          <w:w w:val="127"/>
          <w:position w:val="-1"/>
        </w:rPr>
        <w:t xml:space="preserve"> </w:t>
      </w:r>
      <w:r>
        <w:rPr>
          <w:w w:val="127"/>
          <w:position w:val="-1"/>
        </w:rPr>
        <w:t>with</w:t>
      </w:r>
      <w:r>
        <w:rPr>
          <w:spacing w:val="-29"/>
          <w:w w:val="127"/>
          <w:position w:val="-1"/>
        </w:rPr>
        <w:t xml:space="preserve"> </w:t>
      </w:r>
      <w:r>
        <w:rPr>
          <w:w w:val="127"/>
          <w:position w:val="-1"/>
        </w:rPr>
        <w:t xml:space="preserve">thanks </w:t>
      </w:r>
      <w:r w:rsidR="00A049FA"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₹ </w:t>
      </w:r>
      <w:r>
        <w:rPr>
          <w:rFonts w:ascii="Arial" w:eastAsia="Arial" w:hAnsi="Arial" w:cs="Arial"/>
          <w:w w:val="101"/>
          <w:position w:val="-1"/>
        </w:rPr>
        <w:t>130</w:t>
      </w:r>
      <w:r>
        <w:rPr>
          <w:w w:val="101"/>
          <w:position w:val="-1"/>
        </w:rPr>
        <w:t>,</w:t>
      </w:r>
      <w:r>
        <w:rPr>
          <w:rFonts w:ascii="Arial" w:eastAsia="Arial" w:hAnsi="Arial" w:cs="Arial"/>
          <w:w w:val="101"/>
          <w:position w:val="-1"/>
        </w:rPr>
        <w:t>000</w:t>
      </w:r>
      <w:r w:rsidR="00A049FA">
        <w:rPr>
          <w:rFonts w:ascii="Arial" w:eastAsia="Arial" w:hAnsi="Arial" w:cs="Arial"/>
          <w:w w:val="101"/>
          <w:position w:val="-1"/>
        </w:rPr>
        <w:t>.00</w:t>
      </w:r>
      <w:r>
        <w:rPr>
          <w:rFonts w:ascii="Arial" w:eastAsia="Arial" w:hAnsi="Arial" w:cs="Arial"/>
          <w:spacing w:val="13"/>
          <w:w w:val="101"/>
          <w:position w:val="-1"/>
        </w:rPr>
        <w:t xml:space="preserve"> </w:t>
      </w:r>
      <w:r>
        <w:rPr>
          <w:w w:val="126"/>
          <w:position w:val="-1"/>
        </w:rPr>
        <w:t>through Payment Gateway</w:t>
      </w:r>
      <w:r>
        <w:rPr>
          <w:spacing w:val="-14"/>
          <w:w w:val="126"/>
          <w:position w:val="-1"/>
        </w:rPr>
        <w:t xml:space="preserve"> </w:t>
      </w:r>
      <w:r>
        <w:rPr>
          <w:w w:val="126"/>
          <w:position w:val="-1"/>
        </w:rPr>
        <w:t>over</w:t>
      </w:r>
      <w:r>
        <w:rPr>
          <w:spacing w:val="-4"/>
          <w:w w:val="126"/>
          <w:position w:val="-1"/>
        </w:rPr>
        <w:t xml:space="preserve"> </w:t>
      </w:r>
      <w:r>
        <w:rPr>
          <w:w w:val="126"/>
          <w:position w:val="-1"/>
        </w:rPr>
        <w:t>the</w:t>
      </w:r>
      <w:r>
        <w:rPr>
          <w:spacing w:val="19"/>
          <w:w w:val="126"/>
          <w:position w:val="-1"/>
        </w:rPr>
        <w:t xml:space="preserve"> </w:t>
      </w:r>
      <w:r>
        <w:rPr>
          <w:w w:val="126"/>
          <w:position w:val="-1"/>
        </w:rPr>
        <w:t>Internet</w:t>
      </w:r>
      <w:r>
        <w:rPr>
          <w:spacing w:val="12"/>
          <w:w w:val="126"/>
          <w:position w:val="-1"/>
        </w:rPr>
        <w:t xml:space="preserve"> </w:t>
      </w:r>
      <w:r>
        <w:rPr>
          <w:w w:val="126"/>
          <w:position w:val="-1"/>
        </w:rPr>
        <w:t>from:</w:t>
      </w:r>
    </w:p>
    <w:p w14:paraId="4473660E" w14:textId="77777777" w:rsidR="00DF0856" w:rsidRDefault="00DF0856">
      <w:pPr>
        <w:spacing w:before="9" w:line="100" w:lineRule="exact"/>
        <w:rPr>
          <w:sz w:val="11"/>
          <w:szCs w:val="11"/>
        </w:rPr>
      </w:pPr>
    </w:p>
    <w:p w14:paraId="1A1F0E44" w14:textId="77777777" w:rsidR="00DF0856" w:rsidRDefault="00DF0856">
      <w:pPr>
        <w:spacing w:line="200" w:lineRule="exact"/>
        <w:sectPr w:rsidR="00DF0856">
          <w:type w:val="continuous"/>
          <w:pgSz w:w="12240" w:h="15840"/>
          <w:pgMar w:top="1480" w:right="1220" w:bottom="280" w:left="1140" w:header="720" w:footer="720" w:gutter="0"/>
          <w:cols w:space="720"/>
        </w:sectPr>
      </w:pPr>
    </w:p>
    <w:p w14:paraId="3472FEC0" w14:textId="77777777" w:rsidR="00DF0856" w:rsidRDefault="00B01DAD">
      <w:pPr>
        <w:spacing w:before="37" w:line="200" w:lineRule="exact"/>
        <w:ind w:left="210" w:right="-4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color w:val="4D52FF"/>
          <w:position w:val="-1"/>
          <w:sz w:val="18"/>
          <w:szCs w:val="18"/>
        </w:rPr>
        <w:t>Smt./Ms./</w:t>
      </w:r>
      <w:proofErr w:type="gramStart"/>
      <w:r>
        <w:rPr>
          <w:rFonts w:ascii="Arial" w:eastAsia="Arial" w:hAnsi="Arial" w:cs="Arial"/>
          <w:b/>
          <w:color w:val="4D52FF"/>
          <w:position w:val="-1"/>
          <w:sz w:val="18"/>
          <w:szCs w:val="18"/>
        </w:rPr>
        <w:t>Shri :</w:t>
      </w:r>
      <w:proofErr w:type="gramEnd"/>
    </w:p>
    <w:p w14:paraId="3AA3E07F" w14:textId="58B6F6CD" w:rsidR="00DF0856" w:rsidRDefault="00B01DAD">
      <w:pPr>
        <w:spacing w:before="37" w:line="200" w:lineRule="exact"/>
        <w:rPr>
          <w:rFonts w:ascii="Arial" w:eastAsia="Arial" w:hAnsi="Arial" w:cs="Arial"/>
          <w:sz w:val="18"/>
          <w:szCs w:val="18"/>
        </w:rPr>
        <w:sectPr w:rsidR="00DF0856">
          <w:type w:val="continuous"/>
          <w:pgSz w:w="12240" w:h="15840"/>
          <w:pgMar w:top="1480" w:right="1220" w:bottom="280" w:left="1140" w:header="720" w:footer="720" w:gutter="0"/>
          <w:cols w:num="2" w:space="720" w:equalWidth="0">
            <w:col w:w="1461" w:space="249"/>
            <w:col w:w="8170"/>
          </w:cols>
        </w:sectPr>
      </w:pPr>
      <w:r>
        <w:br w:type="column"/>
      </w:r>
      <w:r w:rsidR="003B72C0">
        <w:rPr>
          <w:rFonts w:ascii="Arial" w:eastAsia="Arial" w:hAnsi="Arial" w:cs="Arial"/>
          <w:color w:val="120000"/>
          <w:position w:val="-1"/>
          <w:sz w:val="18"/>
          <w:szCs w:val="18"/>
        </w:rPr>
        <w:t>Andraju Muralidhar</w:t>
      </w:r>
    </w:p>
    <w:p w14:paraId="3BE82C52" w14:textId="77777777" w:rsidR="00DF0856" w:rsidRDefault="00DF0856">
      <w:pPr>
        <w:spacing w:before="2" w:line="140" w:lineRule="exact"/>
        <w:rPr>
          <w:sz w:val="14"/>
          <w:szCs w:val="14"/>
        </w:rPr>
      </w:pPr>
    </w:p>
    <w:p w14:paraId="54F92ADE" w14:textId="77777777" w:rsidR="00DF0856" w:rsidRDefault="00B01DAD">
      <w:pPr>
        <w:spacing w:line="200" w:lineRule="exact"/>
        <w:ind w:left="21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color w:val="4D52FF"/>
          <w:position w:val="-1"/>
          <w:sz w:val="18"/>
          <w:szCs w:val="18"/>
        </w:rPr>
        <w:t xml:space="preserve">towards the </w:t>
      </w:r>
      <w:proofErr w:type="gramStart"/>
      <w:r>
        <w:rPr>
          <w:rFonts w:ascii="Arial" w:eastAsia="Arial" w:hAnsi="Arial" w:cs="Arial"/>
          <w:b/>
          <w:color w:val="4D52FF"/>
          <w:position w:val="-1"/>
          <w:sz w:val="18"/>
          <w:szCs w:val="18"/>
        </w:rPr>
        <w:t>following :</w:t>
      </w:r>
      <w:proofErr w:type="gramEnd"/>
    </w:p>
    <w:p w14:paraId="75EE61C2" w14:textId="77777777" w:rsidR="00DF0856" w:rsidRDefault="00DF0856">
      <w:pPr>
        <w:spacing w:before="1" w:line="120" w:lineRule="exact"/>
        <w:rPr>
          <w:sz w:val="12"/>
          <w:szCs w:val="12"/>
        </w:rPr>
      </w:pPr>
    </w:p>
    <w:tbl>
      <w:tblPr>
        <w:tblW w:w="0" w:type="auto"/>
        <w:tblInd w:w="1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0"/>
        <w:gridCol w:w="1380"/>
        <w:gridCol w:w="1515"/>
        <w:gridCol w:w="1170"/>
        <w:gridCol w:w="1515"/>
        <w:gridCol w:w="75"/>
        <w:gridCol w:w="1170"/>
        <w:gridCol w:w="1320"/>
      </w:tblGrid>
      <w:tr w:rsidR="00DF0856" w14:paraId="43DD3A42" w14:textId="77777777" w:rsidTr="003B72C0">
        <w:trPr>
          <w:trHeight w:hRule="exact" w:val="1177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94AE2" w14:textId="77777777" w:rsidR="00DF0856" w:rsidRDefault="00B01DAD">
            <w:pPr>
              <w:spacing w:before="16"/>
              <w:ind w:left="212" w:right="21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A11FF"/>
                <w:sz w:val="18"/>
                <w:szCs w:val="18"/>
              </w:rPr>
              <w:t>Policy No</w:t>
            </w:r>
          </w:p>
          <w:p w14:paraId="2C2AA03C" w14:textId="77777777" w:rsidR="00DF0856" w:rsidRDefault="00B01DAD">
            <w:pPr>
              <w:spacing w:before="63"/>
              <w:ind w:left="377" w:right="37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A11FF"/>
                <w:sz w:val="18"/>
                <w:szCs w:val="18"/>
              </w:rPr>
              <w:t>Name</w:t>
            </w:r>
          </w:p>
          <w:p w14:paraId="7A51F95B" w14:textId="77777777" w:rsidR="00DF0856" w:rsidRDefault="00B01DAD">
            <w:pPr>
              <w:spacing w:before="78"/>
              <w:ind w:left="49" w:right="4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A11FF"/>
                <w:sz w:val="18"/>
                <w:szCs w:val="18"/>
              </w:rPr>
              <w:t>Agency Code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816EA" w14:textId="77777777" w:rsidR="00DF0856" w:rsidRDefault="00B01DAD">
            <w:pPr>
              <w:spacing w:before="16" w:line="304" w:lineRule="auto"/>
              <w:ind w:left="419" w:right="40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A11FF"/>
                <w:sz w:val="18"/>
                <w:szCs w:val="18"/>
              </w:rPr>
              <w:t>Plan Term D.O.C.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3D66A" w14:textId="77777777" w:rsidR="00DF0856" w:rsidRDefault="00B01DAD">
            <w:pPr>
              <w:spacing w:before="16"/>
              <w:ind w:left="157" w:right="7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A11FF"/>
                <w:sz w:val="18"/>
                <w:szCs w:val="18"/>
              </w:rPr>
              <w:t>Inst. Premium</w:t>
            </w:r>
          </w:p>
          <w:p w14:paraId="4E757E51" w14:textId="77777777" w:rsidR="00DF0856" w:rsidRDefault="00B01DAD">
            <w:pPr>
              <w:spacing w:before="63"/>
              <w:ind w:left="457" w:right="50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A11FF"/>
                <w:sz w:val="18"/>
                <w:szCs w:val="18"/>
              </w:rPr>
              <w:t>Mode</w:t>
            </w:r>
          </w:p>
          <w:p w14:paraId="0C7BD327" w14:textId="77777777" w:rsidR="00DF0856" w:rsidRDefault="00B01DAD">
            <w:pPr>
              <w:spacing w:before="48"/>
              <w:ind w:left="145" w:right="11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A11FF"/>
                <w:sz w:val="18"/>
                <w:szCs w:val="18"/>
              </w:rPr>
              <w:t>Sum Assured</w:t>
            </w:r>
          </w:p>
          <w:p w14:paraId="05603DF6" w14:textId="5BD9BAE3" w:rsidR="00DF0856" w:rsidRDefault="00B01DAD">
            <w:pPr>
              <w:spacing w:before="95"/>
              <w:ind w:left="607" w:right="562"/>
              <w:jc w:val="center"/>
            </w:pPr>
            <w:r>
              <w:rPr>
                <w:w w:val="128"/>
              </w:rPr>
              <w:t>(</w:t>
            </w:r>
            <w:r w:rsidR="00EF0AA8">
              <w:rPr>
                <w:rFonts w:ascii="Arial" w:hAnsi="Arial" w:cs="Arial"/>
                <w:color w:val="545454"/>
                <w:sz w:val="21"/>
                <w:szCs w:val="21"/>
                <w:shd w:val="clear" w:color="auto" w:fill="FFFFFF"/>
              </w:rPr>
              <w:t>₹</w:t>
            </w:r>
            <w:r>
              <w:rPr>
                <w:w w:val="128"/>
              </w:rPr>
              <w:t>)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5C215" w14:textId="77777777" w:rsidR="00DF0856" w:rsidRDefault="00B01DAD">
            <w:pPr>
              <w:spacing w:before="16" w:line="304" w:lineRule="auto"/>
              <w:ind w:left="152" w:right="10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A11FF"/>
                <w:sz w:val="18"/>
                <w:szCs w:val="18"/>
              </w:rPr>
              <w:t xml:space="preserve">No </w:t>
            </w:r>
            <w:proofErr w:type="gramStart"/>
            <w:r>
              <w:rPr>
                <w:rFonts w:ascii="Arial" w:eastAsia="Arial" w:hAnsi="Arial" w:cs="Arial"/>
                <w:b/>
                <w:color w:val="0A11FF"/>
                <w:sz w:val="18"/>
                <w:szCs w:val="18"/>
              </w:rPr>
              <w:t>Of</w:t>
            </w:r>
            <w:proofErr w:type="gramEnd"/>
            <w:r>
              <w:rPr>
                <w:rFonts w:ascii="Arial" w:eastAsia="Arial" w:hAnsi="Arial" w:cs="Arial"/>
                <w:b/>
                <w:color w:val="0A11FF"/>
                <w:sz w:val="18"/>
                <w:szCs w:val="18"/>
              </w:rPr>
              <w:t xml:space="preserve"> Inst Due From Due To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396EB" w14:textId="77777777" w:rsidR="00DF0856" w:rsidRDefault="00B01DAD">
            <w:pPr>
              <w:spacing w:before="16"/>
              <w:ind w:left="94" w:right="7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A11FF"/>
                <w:sz w:val="18"/>
                <w:szCs w:val="18"/>
              </w:rPr>
              <w:t>Total Premium</w:t>
            </w:r>
          </w:p>
          <w:p w14:paraId="04A16F72" w14:textId="12EACB6A" w:rsidR="00DF0856" w:rsidRDefault="00B01DAD">
            <w:pPr>
              <w:spacing w:before="63" w:line="314" w:lineRule="auto"/>
              <w:ind w:left="223" w:right="208"/>
              <w:jc w:val="center"/>
            </w:pPr>
            <w:r>
              <w:rPr>
                <w:rFonts w:ascii="Arial" w:eastAsia="Arial" w:hAnsi="Arial" w:cs="Arial"/>
                <w:b/>
                <w:color w:val="0A11FF"/>
                <w:sz w:val="18"/>
                <w:szCs w:val="18"/>
              </w:rPr>
              <w:t xml:space="preserve">Late Fee CD Charges </w:t>
            </w:r>
            <w:r>
              <w:rPr>
                <w:color w:val="000000"/>
                <w:w w:val="128"/>
              </w:rPr>
              <w:t>(</w:t>
            </w:r>
            <w:r w:rsidR="00EF0AA8">
              <w:rPr>
                <w:rFonts w:ascii="Arial" w:hAnsi="Arial" w:cs="Arial"/>
                <w:color w:val="545454"/>
                <w:sz w:val="21"/>
                <w:szCs w:val="21"/>
                <w:shd w:val="clear" w:color="auto" w:fill="FFFFFF"/>
              </w:rPr>
              <w:t>₹</w:t>
            </w:r>
            <w:r>
              <w:rPr>
                <w:color w:val="000000"/>
                <w:w w:val="128"/>
              </w:rPr>
              <w:t>)</w:t>
            </w:r>
          </w:p>
        </w:tc>
        <w:tc>
          <w:tcPr>
            <w:tcW w:w="12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D1320" w14:textId="77777777" w:rsidR="00DF0856" w:rsidRDefault="00B01DAD">
            <w:pPr>
              <w:spacing w:before="31" w:line="304" w:lineRule="auto"/>
              <w:ind w:left="37" w:right="7" w:hanging="1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A11FF"/>
                <w:sz w:val="18"/>
                <w:szCs w:val="18"/>
              </w:rPr>
              <w:t>CGST SGST/UTGST Total Amt</w:t>
            </w:r>
          </w:p>
          <w:p w14:paraId="02137AA3" w14:textId="5CD95777" w:rsidR="00DF0856" w:rsidRDefault="00B01DAD">
            <w:pPr>
              <w:spacing w:before="26"/>
              <w:ind w:left="553" w:right="343"/>
              <w:jc w:val="center"/>
            </w:pPr>
            <w:r>
              <w:rPr>
                <w:w w:val="128"/>
              </w:rPr>
              <w:t>(</w:t>
            </w:r>
            <w:r w:rsidR="00EF0AA8">
              <w:rPr>
                <w:rFonts w:ascii="Arial" w:hAnsi="Arial" w:cs="Arial"/>
                <w:color w:val="545454"/>
                <w:sz w:val="21"/>
                <w:szCs w:val="21"/>
                <w:shd w:val="clear" w:color="auto" w:fill="FFFFFF"/>
              </w:rPr>
              <w:t>₹</w:t>
            </w:r>
            <w:r>
              <w:rPr>
                <w:w w:val="128"/>
              </w:rPr>
              <w:t>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461AF" w14:textId="77777777" w:rsidR="00DF0856" w:rsidRDefault="00B01DAD">
            <w:pPr>
              <w:spacing w:before="16"/>
              <w:ind w:left="3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A11FF"/>
                <w:sz w:val="18"/>
                <w:szCs w:val="18"/>
              </w:rPr>
              <w:t>Branch</w:t>
            </w:r>
          </w:p>
          <w:p w14:paraId="00343F56" w14:textId="77777777" w:rsidR="00DF0856" w:rsidRDefault="00B01DAD">
            <w:pPr>
              <w:spacing w:before="63"/>
              <w:ind w:left="22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A11FF"/>
                <w:sz w:val="18"/>
                <w:szCs w:val="18"/>
              </w:rPr>
              <w:t>Next Due</w:t>
            </w:r>
          </w:p>
          <w:p w14:paraId="6F6E78AB" w14:textId="77777777" w:rsidR="00DF0856" w:rsidRDefault="00DF0856">
            <w:pPr>
              <w:spacing w:before="8" w:line="100" w:lineRule="exact"/>
              <w:rPr>
                <w:sz w:val="10"/>
                <w:szCs w:val="10"/>
              </w:rPr>
            </w:pPr>
          </w:p>
          <w:p w14:paraId="7C181B53" w14:textId="77777777" w:rsidR="00DF0856" w:rsidRDefault="00B01DAD">
            <w:pPr>
              <w:ind w:left="27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A11FF"/>
                <w:sz w:val="18"/>
                <w:szCs w:val="18"/>
              </w:rPr>
              <w:t>Reg. No.</w:t>
            </w:r>
          </w:p>
        </w:tc>
      </w:tr>
      <w:tr w:rsidR="00DF0856" w14:paraId="60CABCDC" w14:textId="77777777" w:rsidTr="003B72C0">
        <w:trPr>
          <w:trHeight w:hRule="exact" w:val="1131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8FF"/>
          </w:tcPr>
          <w:p w14:paraId="09766E32" w14:textId="77777777" w:rsidR="003B72C0" w:rsidRDefault="003B72C0">
            <w:pPr>
              <w:spacing w:before="93"/>
              <w:ind w:left="59" w:right="5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678820925</w:t>
            </w:r>
          </w:p>
          <w:p w14:paraId="378539A1" w14:textId="1DC77F96" w:rsidR="00DF0856" w:rsidRDefault="003B72C0">
            <w:pPr>
              <w:spacing w:before="93"/>
              <w:ind w:left="59" w:right="5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Andraju Muralidhar</w:t>
            </w:r>
          </w:p>
          <w:p w14:paraId="0D00AC7C" w14:textId="4BC4996E" w:rsidR="00DF0856" w:rsidRDefault="003B72C0">
            <w:pPr>
              <w:spacing w:before="78"/>
              <w:ind w:left="239" w:right="20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06303381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8FF"/>
          </w:tcPr>
          <w:p w14:paraId="6DE5C019" w14:textId="77777777" w:rsidR="00DF0856" w:rsidRDefault="00B01DAD">
            <w:pPr>
              <w:spacing w:before="83"/>
              <w:ind w:left="504" w:right="53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20000"/>
                <w:sz w:val="18"/>
                <w:szCs w:val="18"/>
              </w:rPr>
              <w:t>820</w:t>
            </w:r>
          </w:p>
          <w:p w14:paraId="220781FC" w14:textId="77777777" w:rsidR="00DF0856" w:rsidRDefault="00B01DAD">
            <w:pPr>
              <w:spacing w:before="63"/>
              <w:ind w:left="554" w:right="58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</w:t>
            </w:r>
          </w:p>
          <w:p w14:paraId="1512609D" w14:textId="77777777" w:rsidR="00DF0856" w:rsidRDefault="00B01DAD">
            <w:pPr>
              <w:spacing w:before="93"/>
              <w:ind w:left="189" w:right="24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28/12/2017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8FF"/>
          </w:tcPr>
          <w:p w14:paraId="7D11261F" w14:textId="1BB5943E" w:rsidR="00DF0856" w:rsidRPr="00A049FA" w:rsidRDefault="00B01DAD" w:rsidP="00B01DAD">
            <w:pPr>
              <w:spacing w:before="2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A049FA">
              <w:rPr>
                <w:rFonts w:ascii="Arial" w:eastAsia="Arial" w:hAnsi="Arial" w:cs="Arial"/>
                <w:color w:val="120000"/>
                <w:sz w:val="18"/>
                <w:szCs w:val="18"/>
              </w:rPr>
              <w:t>127,</w:t>
            </w:r>
            <w:r w:rsidR="00CF30F4" w:rsidRPr="00A049FA">
              <w:rPr>
                <w:rFonts w:ascii="Arial" w:eastAsia="Arial" w:hAnsi="Arial" w:cs="Arial"/>
                <w:color w:val="120000"/>
                <w:sz w:val="18"/>
                <w:szCs w:val="18"/>
              </w:rPr>
              <w:t>077</w:t>
            </w:r>
            <w:r w:rsidRPr="00A049FA">
              <w:rPr>
                <w:rFonts w:ascii="Arial" w:eastAsia="Arial" w:hAnsi="Arial" w:cs="Arial"/>
                <w:color w:val="120000"/>
                <w:sz w:val="18"/>
                <w:szCs w:val="18"/>
              </w:rPr>
              <w:t>.</w:t>
            </w:r>
            <w:r w:rsidR="00CF30F4" w:rsidRPr="00A049FA">
              <w:rPr>
                <w:rFonts w:ascii="Arial" w:eastAsia="Arial" w:hAnsi="Arial" w:cs="Arial"/>
                <w:color w:val="120000"/>
                <w:sz w:val="18"/>
                <w:szCs w:val="18"/>
              </w:rPr>
              <w:t>6</w:t>
            </w:r>
            <w:r w:rsidRPr="00A049FA">
              <w:rPr>
                <w:rFonts w:ascii="Arial" w:eastAsia="Arial" w:hAnsi="Arial" w:cs="Arial"/>
                <w:color w:val="120000"/>
                <w:sz w:val="18"/>
                <w:szCs w:val="18"/>
              </w:rPr>
              <w:t>0</w:t>
            </w:r>
          </w:p>
          <w:p w14:paraId="15F07138" w14:textId="77777777" w:rsidR="00DF0856" w:rsidRDefault="00B01DAD">
            <w:pPr>
              <w:spacing w:before="87"/>
              <w:ind w:left="551" w:right="53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YLY</w:t>
            </w:r>
          </w:p>
          <w:p w14:paraId="443431DB" w14:textId="77777777" w:rsidR="00DF0856" w:rsidRDefault="00DF0856">
            <w:pPr>
              <w:spacing w:before="8" w:line="120" w:lineRule="exact"/>
              <w:rPr>
                <w:sz w:val="13"/>
                <w:szCs w:val="13"/>
              </w:rPr>
            </w:pPr>
          </w:p>
          <w:p w14:paraId="21698776" w14:textId="0DA9E885" w:rsidR="00DF0856" w:rsidRDefault="00CF30F4">
            <w:pPr>
              <w:ind w:left="299" w:right="32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="00B01DAD">
              <w:rPr>
                <w:rFonts w:ascii="Arial" w:eastAsia="Arial" w:hAnsi="Arial" w:cs="Arial"/>
                <w:sz w:val="18"/>
                <w:szCs w:val="18"/>
              </w:rPr>
              <w:t>0,00,000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8FF"/>
          </w:tcPr>
          <w:p w14:paraId="687E78BB" w14:textId="77777777" w:rsidR="00DF0856" w:rsidRDefault="00B01DAD">
            <w:pPr>
              <w:spacing w:before="68"/>
              <w:ind w:left="492" w:right="4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20000"/>
                <w:sz w:val="18"/>
                <w:szCs w:val="18"/>
              </w:rPr>
              <w:t>1</w:t>
            </w:r>
          </w:p>
          <w:p w14:paraId="56EA86FB" w14:textId="6C9F2CB3" w:rsidR="00DF0856" w:rsidRDefault="00B01DAD">
            <w:pPr>
              <w:spacing w:before="93"/>
              <w:ind w:left="316" w:right="31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12/</w:t>
            </w:r>
            <w:r w:rsidR="003B72C0">
              <w:rPr>
                <w:rFonts w:ascii="Arial" w:eastAsia="Arial" w:hAnsi="Arial" w:cs="Arial"/>
                <w:sz w:val="18"/>
                <w:szCs w:val="18"/>
              </w:rPr>
              <w:t>20</w:t>
            </w:r>
          </w:p>
          <w:p w14:paraId="7E493E58" w14:textId="7D0C54BB" w:rsidR="00DF0856" w:rsidRDefault="00B01DAD">
            <w:pPr>
              <w:spacing w:before="78"/>
              <w:ind w:left="309" w:right="32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12/</w:t>
            </w:r>
            <w:r w:rsidR="003B72C0">
              <w:rPr>
                <w:rFonts w:ascii="Arial" w:eastAsia="Arial" w:hAnsi="Arial" w:cs="Arial"/>
                <w:sz w:val="18"/>
                <w:szCs w:val="18"/>
              </w:rPr>
              <w:t>20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8FF"/>
          </w:tcPr>
          <w:p w14:paraId="4A49DDF4" w14:textId="77777777" w:rsidR="00CF30F4" w:rsidRPr="00B01DAD" w:rsidRDefault="00CF30F4" w:rsidP="00B01DAD">
            <w:pPr>
              <w:spacing w:before="21"/>
              <w:jc w:val="center"/>
              <w:rPr>
                <w:rFonts w:ascii="Arial" w:eastAsia="Arial" w:hAnsi="Arial" w:cs="Arial"/>
                <w:color w:val="120000"/>
                <w:sz w:val="18"/>
                <w:szCs w:val="18"/>
              </w:rPr>
            </w:pPr>
            <w:r w:rsidRPr="00B01DAD">
              <w:rPr>
                <w:rFonts w:ascii="Arial" w:eastAsia="Arial" w:hAnsi="Arial" w:cs="Arial"/>
                <w:color w:val="120000"/>
                <w:sz w:val="18"/>
                <w:szCs w:val="18"/>
              </w:rPr>
              <w:t>127,077.60</w:t>
            </w:r>
          </w:p>
          <w:p w14:paraId="5409DBA1" w14:textId="77777777" w:rsidR="00DF0856" w:rsidRDefault="00B01DAD">
            <w:pPr>
              <w:spacing w:before="93"/>
              <w:ind w:left="516" w:right="5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</w:t>
            </w:r>
          </w:p>
          <w:p w14:paraId="193B8941" w14:textId="77777777" w:rsidR="00DF0856" w:rsidRDefault="00B01DAD">
            <w:pPr>
              <w:spacing w:before="63"/>
              <w:ind w:left="516" w:right="5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</w:t>
            </w:r>
          </w:p>
        </w:tc>
        <w:tc>
          <w:tcPr>
            <w:tcW w:w="12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8FF"/>
          </w:tcPr>
          <w:p w14:paraId="1C0D4D52" w14:textId="66C2065B" w:rsidR="00DF0856" w:rsidRDefault="00EC337B" w:rsidP="00EC337B">
            <w:pPr>
              <w:spacing w:before="25"/>
              <w:ind w:right="289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20000"/>
                <w:sz w:val="18"/>
                <w:szCs w:val="18"/>
              </w:rPr>
              <w:t>1</w:t>
            </w:r>
            <w:r w:rsidR="00444D66">
              <w:rPr>
                <w:rFonts w:ascii="Arial" w:eastAsia="Arial" w:hAnsi="Arial" w:cs="Arial"/>
                <w:color w:val="120000"/>
                <w:sz w:val="18"/>
                <w:szCs w:val="18"/>
              </w:rPr>
              <w:t>461</w:t>
            </w:r>
            <w:r w:rsidR="00B01DAD">
              <w:rPr>
                <w:rFonts w:ascii="Arial" w:eastAsia="Arial" w:hAnsi="Arial" w:cs="Arial"/>
                <w:color w:val="120000"/>
                <w:sz w:val="18"/>
                <w:szCs w:val="18"/>
              </w:rPr>
              <w:t>.</w:t>
            </w:r>
            <w:r w:rsidR="00444D66">
              <w:rPr>
                <w:rFonts w:ascii="Arial" w:eastAsia="Arial" w:hAnsi="Arial" w:cs="Arial"/>
                <w:color w:val="12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color w:val="120000"/>
                <w:sz w:val="18"/>
                <w:szCs w:val="18"/>
              </w:rPr>
              <w:t>0</w:t>
            </w:r>
          </w:p>
          <w:p w14:paraId="455BF9F0" w14:textId="77777777" w:rsidR="00DF0856" w:rsidRDefault="00DF0856">
            <w:pPr>
              <w:spacing w:before="7" w:line="120" w:lineRule="exact"/>
              <w:rPr>
                <w:sz w:val="12"/>
                <w:szCs w:val="12"/>
              </w:rPr>
            </w:pPr>
          </w:p>
          <w:p w14:paraId="74903A09" w14:textId="7037E765" w:rsidR="00EC337B" w:rsidRDefault="00EC337B" w:rsidP="00EC337B">
            <w:pPr>
              <w:spacing w:before="25"/>
              <w:ind w:right="289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20000"/>
                <w:sz w:val="18"/>
                <w:szCs w:val="18"/>
              </w:rPr>
              <w:t>1</w:t>
            </w:r>
            <w:r w:rsidR="00444D66">
              <w:rPr>
                <w:rFonts w:ascii="Arial" w:eastAsia="Arial" w:hAnsi="Arial" w:cs="Arial"/>
                <w:color w:val="120000"/>
                <w:sz w:val="18"/>
                <w:szCs w:val="18"/>
              </w:rPr>
              <w:t>461</w:t>
            </w:r>
            <w:r>
              <w:rPr>
                <w:rFonts w:ascii="Arial" w:eastAsia="Arial" w:hAnsi="Arial" w:cs="Arial"/>
                <w:color w:val="120000"/>
                <w:sz w:val="18"/>
                <w:szCs w:val="18"/>
              </w:rPr>
              <w:t>.</w:t>
            </w:r>
            <w:r w:rsidR="00444D66">
              <w:rPr>
                <w:rFonts w:ascii="Arial" w:eastAsia="Arial" w:hAnsi="Arial" w:cs="Arial"/>
                <w:color w:val="12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color w:val="120000"/>
                <w:sz w:val="18"/>
                <w:szCs w:val="18"/>
              </w:rPr>
              <w:t>0</w:t>
            </w:r>
          </w:p>
          <w:p w14:paraId="44A42F8C" w14:textId="484E3E49" w:rsidR="00A049FA" w:rsidRPr="00A049FA" w:rsidRDefault="00A049FA" w:rsidP="00A049FA">
            <w:pPr>
              <w:spacing w:before="2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20000"/>
              </w:rPr>
              <w:t xml:space="preserve">    </w:t>
            </w:r>
            <w:r w:rsidRPr="00A049FA">
              <w:rPr>
                <w:rFonts w:ascii="Arial" w:eastAsia="Arial" w:hAnsi="Arial" w:cs="Arial"/>
                <w:color w:val="120000"/>
                <w:sz w:val="18"/>
                <w:szCs w:val="18"/>
              </w:rPr>
              <w:t>1</w:t>
            </w:r>
            <w:r w:rsidR="00444D66">
              <w:rPr>
                <w:rFonts w:ascii="Arial" w:eastAsia="Arial" w:hAnsi="Arial" w:cs="Arial"/>
                <w:color w:val="120000"/>
                <w:sz w:val="18"/>
                <w:szCs w:val="18"/>
              </w:rPr>
              <w:t>30</w:t>
            </w:r>
            <w:r w:rsidRPr="00A049FA">
              <w:rPr>
                <w:rFonts w:ascii="Arial" w:eastAsia="Arial" w:hAnsi="Arial" w:cs="Arial"/>
                <w:color w:val="120000"/>
                <w:sz w:val="18"/>
                <w:szCs w:val="18"/>
              </w:rPr>
              <w:t>,0</w:t>
            </w:r>
            <w:r w:rsidR="00444D66">
              <w:rPr>
                <w:rFonts w:ascii="Arial" w:eastAsia="Arial" w:hAnsi="Arial" w:cs="Arial"/>
                <w:color w:val="120000"/>
                <w:sz w:val="18"/>
                <w:szCs w:val="18"/>
              </w:rPr>
              <w:t>00</w:t>
            </w:r>
            <w:r w:rsidRPr="00A049FA">
              <w:rPr>
                <w:rFonts w:ascii="Arial" w:eastAsia="Arial" w:hAnsi="Arial" w:cs="Arial"/>
                <w:color w:val="120000"/>
                <w:sz w:val="18"/>
                <w:szCs w:val="18"/>
              </w:rPr>
              <w:t>.</w:t>
            </w:r>
            <w:r w:rsidR="00444D66">
              <w:rPr>
                <w:rFonts w:ascii="Arial" w:eastAsia="Arial" w:hAnsi="Arial" w:cs="Arial"/>
                <w:color w:val="120000"/>
                <w:sz w:val="18"/>
                <w:szCs w:val="18"/>
              </w:rPr>
              <w:t>0</w:t>
            </w:r>
            <w:r w:rsidRPr="00A049FA">
              <w:rPr>
                <w:rFonts w:ascii="Arial" w:eastAsia="Arial" w:hAnsi="Arial" w:cs="Arial"/>
                <w:color w:val="120000"/>
                <w:sz w:val="18"/>
                <w:szCs w:val="18"/>
              </w:rPr>
              <w:t>0</w:t>
            </w:r>
          </w:p>
          <w:p w14:paraId="5C0F60E8" w14:textId="11ECCDE9" w:rsidR="00DF0856" w:rsidRDefault="00DF0856" w:rsidP="00EC337B">
            <w:pPr>
              <w:spacing w:before="96"/>
              <w:ind w:right="194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8FF"/>
          </w:tcPr>
          <w:p w14:paraId="55058503" w14:textId="77777777" w:rsidR="00DF0856" w:rsidRDefault="00B01DAD">
            <w:pPr>
              <w:spacing w:before="68"/>
              <w:ind w:left="394" w:right="52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20000"/>
                <w:sz w:val="18"/>
                <w:szCs w:val="18"/>
              </w:rPr>
              <w:t>261</w:t>
            </w:r>
          </w:p>
          <w:p w14:paraId="4FCCB109" w14:textId="5DCE88F3" w:rsidR="00DF0856" w:rsidRDefault="00B01DAD">
            <w:pPr>
              <w:spacing w:before="93"/>
              <w:ind w:left="297" w:right="47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12/2</w:t>
            </w:r>
            <w:r w:rsidR="003B72C0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  <w:p w14:paraId="7AB08427" w14:textId="77777777" w:rsidR="00DF0856" w:rsidRDefault="00B01DAD">
            <w:pPr>
              <w:spacing w:before="75"/>
              <w:ind w:left="-24" w:right="-24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120000"/>
                <w:sz w:val="14"/>
                <w:szCs w:val="14"/>
              </w:rPr>
              <w:t>09AAACL0582HFZ6</w:t>
            </w:r>
          </w:p>
        </w:tc>
      </w:tr>
      <w:tr w:rsidR="00DF0856" w14:paraId="7360C91C" w14:textId="77777777">
        <w:trPr>
          <w:trHeight w:hRule="exact" w:val="882"/>
        </w:trPr>
        <w:tc>
          <w:tcPr>
            <w:tcW w:w="27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C24F4" w14:textId="77777777" w:rsidR="00DF0856" w:rsidRDefault="00DF0856">
            <w:pPr>
              <w:spacing w:before="4" w:line="100" w:lineRule="exact"/>
              <w:rPr>
                <w:sz w:val="10"/>
                <w:szCs w:val="10"/>
              </w:rPr>
            </w:pPr>
          </w:p>
          <w:p w14:paraId="38E28719" w14:textId="77777777" w:rsidR="00DF0856" w:rsidRDefault="00B01DAD">
            <w:pPr>
              <w:ind w:left="560"/>
              <w:rPr>
                <w:sz w:val="18"/>
                <w:szCs w:val="18"/>
              </w:rPr>
            </w:pPr>
            <w:r>
              <w:rPr>
                <w:color w:val="0A11FF"/>
                <w:w w:val="122"/>
                <w:sz w:val="18"/>
                <w:szCs w:val="18"/>
              </w:rPr>
              <w:t>Page</w:t>
            </w:r>
            <w:r>
              <w:rPr>
                <w:color w:val="0A11FF"/>
                <w:spacing w:val="16"/>
                <w:w w:val="122"/>
                <w:sz w:val="18"/>
                <w:szCs w:val="18"/>
              </w:rPr>
              <w:t xml:space="preserve"> </w:t>
            </w:r>
            <w:r>
              <w:rPr>
                <w:color w:val="0A11FF"/>
                <w:w w:val="122"/>
                <w:sz w:val="18"/>
                <w:szCs w:val="18"/>
              </w:rPr>
              <w:t>Total</w:t>
            </w:r>
            <w:r>
              <w:rPr>
                <w:color w:val="0A11FF"/>
                <w:spacing w:val="-13"/>
                <w:w w:val="122"/>
                <w:sz w:val="18"/>
                <w:szCs w:val="18"/>
              </w:rPr>
              <w:t xml:space="preserve"> </w:t>
            </w:r>
            <w:r>
              <w:rPr>
                <w:color w:val="0A11FF"/>
                <w:w w:val="128"/>
                <w:sz w:val="18"/>
                <w:szCs w:val="18"/>
              </w:rPr>
              <w:t>(`)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B79EA" w14:textId="77777777" w:rsidR="00CF30F4" w:rsidRPr="00B01DAD" w:rsidRDefault="00CF30F4" w:rsidP="00B01DAD">
            <w:pPr>
              <w:spacing w:before="21"/>
              <w:jc w:val="center"/>
              <w:rPr>
                <w:rFonts w:ascii="Arial" w:eastAsia="Arial" w:hAnsi="Arial" w:cs="Arial"/>
                <w:color w:val="120000"/>
                <w:sz w:val="18"/>
                <w:szCs w:val="18"/>
              </w:rPr>
            </w:pPr>
            <w:r w:rsidRPr="00B01DAD">
              <w:rPr>
                <w:rFonts w:ascii="Arial" w:eastAsia="Arial" w:hAnsi="Arial" w:cs="Arial"/>
                <w:color w:val="120000"/>
                <w:sz w:val="18"/>
                <w:szCs w:val="18"/>
              </w:rPr>
              <w:t>127,077.60</w:t>
            </w:r>
          </w:p>
          <w:p w14:paraId="05713BE1" w14:textId="77777777" w:rsidR="00DF0856" w:rsidRDefault="00DF0856">
            <w:pPr>
              <w:ind w:left="659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2D352" w14:textId="77777777" w:rsidR="00DF0856" w:rsidRDefault="00DF0856"/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1CD8D" w14:textId="77777777" w:rsidR="00DF0856" w:rsidRDefault="00DF0856">
            <w:pPr>
              <w:spacing w:before="9" w:line="100" w:lineRule="exact"/>
              <w:rPr>
                <w:sz w:val="11"/>
                <w:szCs w:val="11"/>
              </w:rPr>
            </w:pPr>
          </w:p>
          <w:p w14:paraId="0ED4B6DB" w14:textId="4BFEB79E" w:rsidR="00CF30F4" w:rsidRPr="00B01DAD" w:rsidRDefault="00B01DAD" w:rsidP="00B01DAD">
            <w:pPr>
              <w:spacing w:before="21"/>
              <w:jc w:val="center"/>
              <w:rPr>
                <w:rFonts w:ascii="Arial" w:eastAsia="Arial" w:hAnsi="Arial" w:cs="Arial"/>
                <w:color w:val="12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20000"/>
                <w:sz w:val="18"/>
                <w:szCs w:val="18"/>
              </w:rPr>
              <w:t xml:space="preserve">          </w:t>
            </w:r>
            <w:r w:rsidR="00CF30F4" w:rsidRPr="00B01DAD">
              <w:rPr>
                <w:rFonts w:ascii="Arial" w:eastAsia="Arial" w:hAnsi="Arial" w:cs="Arial"/>
                <w:color w:val="120000"/>
                <w:sz w:val="18"/>
                <w:szCs w:val="18"/>
              </w:rPr>
              <w:t>127,077.60</w:t>
            </w:r>
          </w:p>
          <w:p w14:paraId="44EEA405" w14:textId="77777777" w:rsidR="00DF0856" w:rsidRDefault="00B01DAD">
            <w:pPr>
              <w:spacing w:before="63"/>
              <w:ind w:right="65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120000"/>
                <w:sz w:val="18"/>
                <w:szCs w:val="18"/>
              </w:rPr>
              <w:t>0.00</w:t>
            </w:r>
          </w:p>
          <w:p w14:paraId="121730A8" w14:textId="77777777" w:rsidR="00DF0856" w:rsidRDefault="00B01DAD">
            <w:pPr>
              <w:spacing w:before="33"/>
              <w:ind w:right="65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A11FF"/>
                <w:sz w:val="18"/>
                <w:szCs w:val="18"/>
              </w:rPr>
              <w:t>0.00</w:t>
            </w:r>
          </w:p>
        </w:tc>
        <w:tc>
          <w:tcPr>
            <w:tcW w:w="12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25288" w14:textId="77777777" w:rsidR="00DF0856" w:rsidRDefault="00DF0856" w:rsidP="001F3FC0">
            <w:pPr>
              <w:spacing w:before="4" w:line="100" w:lineRule="exact"/>
              <w:jc w:val="right"/>
              <w:rPr>
                <w:sz w:val="10"/>
                <w:szCs w:val="10"/>
              </w:rPr>
            </w:pPr>
          </w:p>
          <w:p w14:paraId="3A14F968" w14:textId="712857BE" w:rsidR="00EC337B" w:rsidRDefault="00EC337B" w:rsidP="001F3FC0">
            <w:pPr>
              <w:spacing w:before="25"/>
              <w:ind w:right="289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20000"/>
                <w:sz w:val="18"/>
                <w:szCs w:val="18"/>
              </w:rPr>
              <w:t>1</w:t>
            </w:r>
            <w:r w:rsidR="00444D66">
              <w:rPr>
                <w:rFonts w:ascii="Arial" w:eastAsia="Arial" w:hAnsi="Arial" w:cs="Arial"/>
                <w:color w:val="120000"/>
                <w:sz w:val="18"/>
                <w:szCs w:val="18"/>
              </w:rPr>
              <w:t>461</w:t>
            </w:r>
            <w:r>
              <w:rPr>
                <w:rFonts w:ascii="Arial" w:eastAsia="Arial" w:hAnsi="Arial" w:cs="Arial"/>
                <w:color w:val="120000"/>
                <w:sz w:val="18"/>
                <w:szCs w:val="18"/>
              </w:rPr>
              <w:t>.</w:t>
            </w:r>
            <w:r w:rsidR="00444D66">
              <w:rPr>
                <w:rFonts w:ascii="Arial" w:eastAsia="Arial" w:hAnsi="Arial" w:cs="Arial"/>
                <w:color w:val="12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color w:val="120000"/>
                <w:sz w:val="18"/>
                <w:szCs w:val="18"/>
              </w:rPr>
              <w:t>0</w:t>
            </w:r>
          </w:p>
          <w:p w14:paraId="51B0E7FE" w14:textId="162D113C" w:rsidR="00EC337B" w:rsidRDefault="00EC337B" w:rsidP="001F3FC0">
            <w:pPr>
              <w:spacing w:before="25"/>
              <w:ind w:right="289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20000"/>
                <w:sz w:val="18"/>
                <w:szCs w:val="18"/>
              </w:rPr>
              <w:t>1</w:t>
            </w:r>
            <w:r w:rsidR="00444D66">
              <w:rPr>
                <w:rFonts w:ascii="Arial" w:eastAsia="Arial" w:hAnsi="Arial" w:cs="Arial"/>
                <w:color w:val="120000"/>
                <w:sz w:val="18"/>
                <w:szCs w:val="18"/>
              </w:rPr>
              <w:t>461</w:t>
            </w:r>
            <w:r>
              <w:rPr>
                <w:rFonts w:ascii="Arial" w:eastAsia="Arial" w:hAnsi="Arial" w:cs="Arial"/>
                <w:color w:val="120000"/>
                <w:sz w:val="18"/>
                <w:szCs w:val="18"/>
              </w:rPr>
              <w:t>.</w:t>
            </w:r>
            <w:r w:rsidR="00444D66">
              <w:rPr>
                <w:rFonts w:ascii="Arial" w:eastAsia="Arial" w:hAnsi="Arial" w:cs="Arial"/>
                <w:color w:val="12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color w:val="120000"/>
                <w:sz w:val="18"/>
                <w:szCs w:val="18"/>
              </w:rPr>
              <w:t>0</w:t>
            </w:r>
          </w:p>
          <w:p w14:paraId="357CE487" w14:textId="474973BB" w:rsidR="00CF30F4" w:rsidRPr="00A049FA" w:rsidRDefault="00607249" w:rsidP="001F3FC0">
            <w:pPr>
              <w:spacing w:before="2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20000"/>
                <w:sz w:val="18"/>
                <w:szCs w:val="18"/>
              </w:rPr>
              <w:t xml:space="preserve">   </w:t>
            </w:r>
            <w:r w:rsidR="00CF30F4" w:rsidRPr="00A049FA">
              <w:rPr>
                <w:rFonts w:ascii="Arial" w:eastAsia="Arial" w:hAnsi="Arial" w:cs="Arial"/>
                <w:color w:val="120000"/>
                <w:sz w:val="18"/>
                <w:szCs w:val="18"/>
              </w:rPr>
              <w:t>1</w:t>
            </w:r>
            <w:r w:rsidR="00444D66">
              <w:rPr>
                <w:rFonts w:ascii="Arial" w:eastAsia="Arial" w:hAnsi="Arial" w:cs="Arial"/>
                <w:color w:val="120000"/>
                <w:sz w:val="18"/>
                <w:szCs w:val="18"/>
              </w:rPr>
              <w:t>30</w:t>
            </w:r>
            <w:r w:rsidR="00CF30F4" w:rsidRPr="00A049FA">
              <w:rPr>
                <w:rFonts w:ascii="Arial" w:eastAsia="Arial" w:hAnsi="Arial" w:cs="Arial"/>
                <w:color w:val="120000"/>
                <w:sz w:val="18"/>
                <w:szCs w:val="18"/>
              </w:rPr>
              <w:t>,0</w:t>
            </w:r>
            <w:r w:rsidR="00444D66">
              <w:rPr>
                <w:rFonts w:ascii="Arial" w:eastAsia="Arial" w:hAnsi="Arial" w:cs="Arial"/>
                <w:color w:val="120000"/>
                <w:sz w:val="18"/>
                <w:szCs w:val="18"/>
              </w:rPr>
              <w:t>00</w:t>
            </w:r>
            <w:r w:rsidR="00CF30F4" w:rsidRPr="00A049FA">
              <w:rPr>
                <w:rFonts w:ascii="Arial" w:eastAsia="Arial" w:hAnsi="Arial" w:cs="Arial"/>
                <w:color w:val="120000"/>
                <w:sz w:val="18"/>
                <w:szCs w:val="18"/>
              </w:rPr>
              <w:t>.</w:t>
            </w:r>
            <w:r w:rsidR="00444D66">
              <w:rPr>
                <w:rFonts w:ascii="Arial" w:eastAsia="Arial" w:hAnsi="Arial" w:cs="Arial"/>
                <w:color w:val="120000"/>
                <w:sz w:val="18"/>
                <w:szCs w:val="18"/>
              </w:rPr>
              <w:t>0</w:t>
            </w:r>
            <w:r w:rsidR="00CF30F4" w:rsidRPr="00A049FA">
              <w:rPr>
                <w:rFonts w:ascii="Arial" w:eastAsia="Arial" w:hAnsi="Arial" w:cs="Arial"/>
                <w:color w:val="120000"/>
                <w:sz w:val="18"/>
                <w:szCs w:val="18"/>
              </w:rPr>
              <w:t>0</w:t>
            </w:r>
          </w:p>
          <w:p w14:paraId="22830DCC" w14:textId="77777777" w:rsidR="00DF0856" w:rsidRDefault="00DF0856" w:rsidP="001F3FC0">
            <w:pPr>
              <w:spacing w:before="48"/>
              <w:ind w:left="404" w:right="-32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503D5" w14:textId="77777777" w:rsidR="00DF0856" w:rsidRDefault="00DF0856"/>
        </w:tc>
      </w:tr>
      <w:tr w:rsidR="00DF0856" w14:paraId="4ED21B7C" w14:textId="77777777">
        <w:trPr>
          <w:trHeight w:hRule="exact" w:val="300"/>
        </w:trPr>
        <w:tc>
          <w:tcPr>
            <w:tcW w:w="276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7D8FF"/>
          </w:tcPr>
          <w:p w14:paraId="631022FE" w14:textId="77777777" w:rsidR="00DF0856" w:rsidRDefault="00B01DAD">
            <w:pPr>
              <w:spacing w:before="47"/>
              <w:ind w:left="560"/>
              <w:rPr>
                <w:sz w:val="18"/>
                <w:szCs w:val="18"/>
              </w:rPr>
            </w:pPr>
            <w:r>
              <w:rPr>
                <w:color w:val="0A11FF"/>
                <w:w w:val="120"/>
                <w:sz w:val="18"/>
                <w:szCs w:val="18"/>
              </w:rPr>
              <w:t>Grand</w:t>
            </w:r>
            <w:r>
              <w:rPr>
                <w:color w:val="0A11FF"/>
                <w:spacing w:val="12"/>
                <w:w w:val="120"/>
                <w:sz w:val="18"/>
                <w:szCs w:val="18"/>
              </w:rPr>
              <w:t xml:space="preserve"> </w:t>
            </w:r>
            <w:r>
              <w:rPr>
                <w:color w:val="0A11FF"/>
                <w:w w:val="120"/>
                <w:sz w:val="18"/>
                <w:szCs w:val="18"/>
              </w:rPr>
              <w:t>Total</w:t>
            </w:r>
            <w:r>
              <w:rPr>
                <w:color w:val="0A11FF"/>
                <w:spacing w:val="-5"/>
                <w:w w:val="120"/>
                <w:sz w:val="18"/>
                <w:szCs w:val="18"/>
              </w:rPr>
              <w:t xml:space="preserve"> </w:t>
            </w:r>
            <w:r>
              <w:rPr>
                <w:color w:val="0A11FF"/>
                <w:w w:val="128"/>
                <w:sz w:val="18"/>
                <w:szCs w:val="18"/>
              </w:rPr>
              <w:t>(`)</w:t>
            </w:r>
          </w:p>
        </w:tc>
        <w:tc>
          <w:tcPr>
            <w:tcW w:w="151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7D8FF"/>
          </w:tcPr>
          <w:p w14:paraId="15D0D822" w14:textId="77777777" w:rsidR="00CF30F4" w:rsidRPr="00B01DAD" w:rsidRDefault="00CF30F4" w:rsidP="00B01DAD">
            <w:pPr>
              <w:spacing w:before="21"/>
              <w:jc w:val="center"/>
              <w:rPr>
                <w:rFonts w:ascii="Arial" w:eastAsia="Arial" w:hAnsi="Arial" w:cs="Arial"/>
                <w:color w:val="120000"/>
                <w:sz w:val="18"/>
                <w:szCs w:val="18"/>
              </w:rPr>
            </w:pPr>
            <w:r w:rsidRPr="00B01DAD">
              <w:rPr>
                <w:rFonts w:ascii="Arial" w:eastAsia="Arial" w:hAnsi="Arial" w:cs="Arial"/>
                <w:color w:val="120000"/>
                <w:sz w:val="18"/>
                <w:szCs w:val="18"/>
              </w:rPr>
              <w:t>127,077.60</w:t>
            </w:r>
          </w:p>
          <w:p w14:paraId="1C4444DD" w14:textId="77777777" w:rsidR="00DF0856" w:rsidRDefault="00DF0856">
            <w:pPr>
              <w:spacing w:before="91"/>
              <w:ind w:left="659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7D8FF"/>
          </w:tcPr>
          <w:p w14:paraId="0212835E" w14:textId="77777777" w:rsidR="00DF0856" w:rsidRDefault="00DF0856"/>
        </w:tc>
        <w:tc>
          <w:tcPr>
            <w:tcW w:w="151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7D8FF"/>
          </w:tcPr>
          <w:p w14:paraId="1177A18A" w14:textId="0E8DC13D" w:rsidR="00CF30F4" w:rsidRPr="00B01DAD" w:rsidRDefault="00B01DAD" w:rsidP="00B01DAD">
            <w:pPr>
              <w:spacing w:before="21"/>
              <w:jc w:val="center"/>
              <w:rPr>
                <w:rFonts w:ascii="Arial" w:eastAsia="Arial" w:hAnsi="Arial" w:cs="Arial"/>
                <w:color w:val="12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20000"/>
                <w:sz w:val="18"/>
                <w:szCs w:val="18"/>
              </w:rPr>
              <w:t xml:space="preserve">         </w:t>
            </w:r>
            <w:r w:rsidR="00CF30F4" w:rsidRPr="00B01DAD">
              <w:rPr>
                <w:rFonts w:ascii="Arial" w:eastAsia="Arial" w:hAnsi="Arial" w:cs="Arial"/>
                <w:color w:val="120000"/>
                <w:sz w:val="18"/>
                <w:szCs w:val="18"/>
              </w:rPr>
              <w:t>127,077.60</w:t>
            </w:r>
          </w:p>
          <w:p w14:paraId="75D04D7A" w14:textId="77777777" w:rsidR="00DF0856" w:rsidRDefault="00B01DAD">
            <w:pPr>
              <w:spacing w:before="48"/>
              <w:ind w:right="5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120000"/>
                <w:sz w:val="18"/>
                <w:szCs w:val="18"/>
              </w:rPr>
              <w:t>0.00</w:t>
            </w:r>
          </w:p>
          <w:p w14:paraId="533940EC" w14:textId="77777777" w:rsidR="00DF0856" w:rsidRDefault="00B01DAD">
            <w:pPr>
              <w:spacing w:before="78"/>
              <w:ind w:right="5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A11FF"/>
                <w:sz w:val="18"/>
                <w:szCs w:val="18"/>
              </w:rPr>
              <w:t>0.00</w:t>
            </w:r>
          </w:p>
        </w:tc>
        <w:tc>
          <w:tcPr>
            <w:tcW w:w="1245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7D8FF"/>
          </w:tcPr>
          <w:p w14:paraId="6D056D10" w14:textId="2ED58D06" w:rsidR="001F3FC0" w:rsidRDefault="001F3FC0" w:rsidP="001F3FC0">
            <w:pPr>
              <w:spacing w:before="25"/>
              <w:ind w:right="289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20000"/>
                <w:sz w:val="18"/>
                <w:szCs w:val="18"/>
              </w:rPr>
              <w:t>1</w:t>
            </w:r>
            <w:r w:rsidR="00F0475F">
              <w:rPr>
                <w:rFonts w:ascii="Arial" w:eastAsia="Arial" w:hAnsi="Arial" w:cs="Arial"/>
                <w:color w:val="120000"/>
                <w:sz w:val="18"/>
                <w:szCs w:val="18"/>
              </w:rPr>
              <w:t>461</w:t>
            </w:r>
            <w:r>
              <w:rPr>
                <w:rFonts w:ascii="Arial" w:eastAsia="Arial" w:hAnsi="Arial" w:cs="Arial"/>
                <w:color w:val="120000"/>
                <w:sz w:val="18"/>
                <w:szCs w:val="18"/>
              </w:rPr>
              <w:t>.</w:t>
            </w:r>
            <w:r w:rsidR="00F0475F">
              <w:rPr>
                <w:rFonts w:ascii="Arial" w:eastAsia="Arial" w:hAnsi="Arial" w:cs="Arial"/>
                <w:color w:val="12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color w:val="120000"/>
                <w:sz w:val="18"/>
                <w:szCs w:val="18"/>
              </w:rPr>
              <w:t>0</w:t>
            </w:r>
          </w:p>
          <w:p w14:paraId="567C8476" w14:textId="0B879FAD" w:rsidR="00DF0856" w:rsidRDefault="00DF0856">
            <w:pPr>
              <w:spacing w:before="46"/>
              <w:ind w:left="670" w:right="-49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7D8FF"/>
          </w:tcPr>
          <w:p w14:paraId="01F27DD6" w14:textId="77777777" w:rsidR="00DF0856" w:rsidRDefault="00DF0856"/>
        </w:tc>
      </w:tr>
      <w:tr w:rsidR="00DF0856" w14:paraId="7EF0EB2D" w14:textId="77777777">
        <w:trPr>
          <w:trHeight w:hRule="exact" w:val="300"/>
        </w:trPr>
        <w:tc>
          <w:tcPr>
            <w:tcW w:w="2760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7D8FF"/>
          </w:tcPr>
          <w:p w14:paraId="6D754C59" w14:textId="77777777" w:rsidR="00DF0856" w:rsidRDefault="00DF0856"/>
        </w:tc>
        <w:tc>
          <w:tcPr>
            <w:tcW w:w="151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7D8FF"/>
          </w:tcPr>
          <w:p w14:paraId="47FEDD2E" w14:textId="77777777" w:rsidR="00DF0856" w:rsidRDefault="00DF0856"/>
        </w:tc>
        <w:tc>
          <w:tcPr>
            <w:tcW w:w="117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7D8FF"/>
          </w:tcPr>
          <w:p w14:paraId="17780874" w14:textId="77777777" w:rsidR="00DF0856" w:rsidRDefault="00DF0856"/>
        </w:tc>
        <w:tc>
          <w:tcPr>
            <w:tcW w:w="151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7D8FF"/>
          </w:tcPr>
          <w:p w14:paraId="72E8FC57" w14:textId="77777777" w:rsidR="00DF0856" w:rsidRDefault="00DF0856"/>
        </w:tc>
        <w:tc>
          <w:tcPr>
            <w:tcW w:w="75" w:type="dxa"/>
            <w:vMerge w:val="restart"/>
            <w:tcBorders>
              <w:top w:val="nil"/>
              <w:left w:val="single" w:sz="8" w:space="0" w:color="000000"/>
              <w:right w:val="nil"/>
            </w:tcBorders>
            <w:shd w:val="clear" w:color="auto" w:fill="D7D8FF"/>
          </w:tcPr>
          <w:p w14:paraId="6F258A44" w14:textId="77777777" w:rsidR="00DF0856" w:rsidRDefault="00DF0856"/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6DFEB"/>
          </w:tcPr>
          <w:p w14:paraId="231295D5" w14:textId="2D120747" w:rsidR="001F3FC0" w:rsidRDefault="001F3FC0" w:rsidP="001F3FC0">
            <w:pPr>
              <w:spacing w:before="25"/>
              <w:ind w:right="289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20000"/>
                <w:sz w:val="18"/>
                <w:szCs w:val="18"/>
              </w:rPr>
              <w:t>1</w:t>
            </w:r>
            <w:r w:rsidR="00A67B13">
              <w:rPr>
                <w:rFonts w:ascii="Arial" w:eastAsia="Arial" w:hAnsi="Arial" w:cs="Arial"/>
                <w:color w:val="120000"/>
                <w:sz w:val="18"/>
                <w:szCs w:val="18"/>
              </w:rPr>
              <w:t>461</w:t>
            </w:r>
            <w:r>
              <w:rPr>
                <w:rFonts w:ascii="Arial" w:eastAsia="Arial" w:hAnsi="Arial" w:cs="Arial"/>
                <w:color w:val="120000"/>
                <w:sz w:val="18"/>
                <w:szCs w:val="18"/>
              </w:rPr>
              <w:t>.</w:t>
            </w:r>
            <w:r w:rsidR="00A67B13">
              <w:rPr>
                <w:rFonts w:ascii="Arial" w:eastAsia="Arial" w:hAnsi="Arial" w:cs="Arial"/>
                <w:color w:val="12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color w:val="120000"/>
                <w:sz w:val="18"/>
                <w:szCs w:val="18"/>
              </w:rPr>
              <w:t>0</w:t>
            </w:r>
          </w:p>
          <w:p w14:paraId="0E364BDE" w14:textId="0435E804" w:rsidR="00DF0856" w:rsidRDefault="00DF0856">
            <w:pPr>
              <w:spacing w:before="11"/>
              <w:ind w:left="605" w:right="-49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7D8FF"/>
          </w:tcPr>
          <w:p w14:paraId="54092C2F" w14:textId="77777777" w:rsidR="00DF0856" w:rsidRDefault="00DF0856"/>
        </w:tc>
      </w:tr>
      <w:tr w:rsidR="00DF0856" w14:paraId="199A0825" w14:textId="77777777">
        <w:trPr>
          <w:trHeight w:hRule="exact" w:val="330"/>
        </w:trPr>
        <w:tc>
          <w:tcPr>
            <w:tcW w:w="2760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8FF"/>
          </w:tcPr>
          <w:p w14:paraId="7B7B10F5" w14:textId="77777777" w:rsidR="00DF0856" w:rsidRDefault="00DF0856"/>
        </w:tc>
        <w:tc>
          <w:tcPr>
            <w:tcW w:w="151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8FF"/>
          </w:tcPr>
          <w:p w14:paraId="3B4691B2" w14:textId="77777777" w:rsidR="00DF0856" w:rsidRDefault="00DF0856"/>
        </w:tc>
        <w:tc>
          <w:tcPr>
            <w:tcW w:w="11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8FF"/>
          </w:tcPr>
          <w:p w14:paraId="1D503BE6" w14:textId="77777777" w:rsidR="00DF0856" w:rsidRDefault="00DF0856"/>
        </w:tc>
        <w:tc>
          <w:tcPr>
            <w:tcW w:w="151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8FF"/>
          </w:tcPr>
          <w:p w14:paraId="2A169F0D" w14:textId="77777777" w:rsidR="00DF0856" w:rsidRDefault="00DF0856"/>
        </w:tc>
        <w:tc>
          <w:tcPr>
            <w:tcW w:w="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shd w:val="clear" w:color="auto" w:fill="D7D8FF"/>
          </w:tcPr>
          <w:p w14:paraId="40E08DEA" w14:textId="77777777" w:rsidR="00DF0856" w:rsidRDefault="00DF0856"/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6DFEB"/>
          </w:tcPr>
          <w:p w14:paraId="01B11BD5" w14:textId="2A589AC4" w:rsidR="00EC337B" w:rsidRPr="00EC337B" w:rsidRDefault="00EC337B" w:rsidP="00EF0AA8">
            <w:pPr>
              <w:spacing w:before="21"/>
              <w:jc w:val="center"/>
              <w:rPr>
                <w:rFonts w:ascii="Arial" w:eastAsia="Arial" w:hAnsi="Arial" w:cs="Arial"/>
                <w:b/>
                <w:color w:val="0A11FF"/>
                <w:sz w:val="18"/>
                <w:szCs w:val="18"/>
              </w:rPr>
            </w:pPr>
            <w:r w:rsidRPr="00EC337B">
              <w:rPr>
                <w:rFonts w:ascii="Arial" w:eastAsia="Arial" w:hAnsi="Arial" w:cs="Arial"/>
                <w:b/>
                <w:color w:val="0A11FF"/>
                <w:sz w:val="18"/>
                <w:szCs w:val="18"/>
              </w:rPr>
              <w:t>1</w:t>
            </w:r>
            <w:r w:rsidR="00444D66">
              <w:rPr>
                <w:rFonts w:ascii="Arial" w:eastAsia="Arial" w:hAnsi="Arial" w:cs="Arial"/>
                <w:b/>
                <w:color w:val="0A11FF"/>
                <w:sz w:val="18"/>
                <w:szCs w:val="18"/>
              </w:rPr>
              <w:t>30</w:t>
            </w:r>
            <w:r w:rsidRPr="00EC337B">
              <w:rPr>
                <w:rFonts w:ascii="Arial" w:eastAsia="Arial" w:hAnsi="Arial" w:cs="Arial"/>
                <w:b/>
                <w:color w:val="0A11FF"/>
                <w:sz w:val="18"/>
                <w:szCs w:val="18"/>
              </w:rPr>
              <w:t>,</w:t>
            </w:r>
            <w:r w:rsidR="00A049FA">
              <w:rPr>
                <w:rFonts w:ascii="Arial" w:eastAsia="Arial" w:hAnsi="Arial" w:cs="Arial"/>
                <w:b/>
                <w:color w:val="0A11FF"/>
                <w:sz w:val="18"/>
                <w:szCs w:val="18"/>
              </w:rPr>
              <w:t>0</w:t>
            </w:r>
            <w:r w:rsidR="00444D66">
              <w:rPr>
                <w:rFonts w:ascii="Arial" w:eastAsia="Arial" w:hAnsi="Arial" w:cs="Arial"/>
                <w:b/>
                <w:color w:val="0A11FF"/>
                <w:sz w:val="18"/>
                <w:szCs w:val="18"/>
              </w:rPr>
              <w:t>00</w:t>
            </w:r>
            <w:r w:rsidRPr="00EC337B">
              <w:rPr>
                <w:rFonts w:ascii="Arial" w:eastAsia="Arial" w:hAnsi="Arial" w:cs="Arial"/>
                <w:b/>
                <w:color w:val="0A11FF"/>
                <w:sz w:val="18"/>
                <w:szCs w:val="18"/>
              </w:rPr>
              <w:t>.</w:t>
            </w:r>
            <w:r w:rsidR="00444D66">
              <w:rPr>
                <w:rFonts w:ascii="Arial" w:eastAsia="Arial" w:hAnsi="Arial" w:cs="Arial"/>
                <w:b/>
                <w:color w:val="0A11FF"/>
                <w:sz w:val="18"/>
                <w:szCs w:val="18"/>
              </w:rPr>
              <w:t>0</w:t>
            </w:r>
            <w:r w:rsidRPr="00EC337B">
              <w:rPr>
                <w:rFonts w:ascii="Arial" w:eastAsia="Arial" w:hAnsi="Arial" w:cs="Arial"/>
                <w:b/>
                <w:color w:val="0A11FF"/>
                <w:sz w:val="18"/>
                <w:szCs w:val="18"/>
              </w:rPr>
              <w:t>0</w:t>
            </w:r>
          </w:p>
          <w:p w14:paraId="02857B59" w14:textId="77777777" w:rsidR="00DF0856" w:rsidRDefault="00DF0856">
            <w:pPr>
              <w:spacing w:before="41"/>
              <w:ind w:left="369" w:right="-57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8FF"/>
          </w:tcPr>
          <w:p w14:paraId="55D9A4F4" w14:textId="77777777" w:rsidR="00DF0856" w:rsidRDefault="00DF0856"/>
        </w:tc>
      </w:tr>
    </w:tbl>
    <w:p w14:paraId="453727AB" w14:textId="77777777" w:rsidR="00DF0856" w:rsidRDefault="00DF0856">
      <w:pPr>
        <w:spacing w:line="200" w:lineRule="exact"/>
      </w:pPr>
    </w:p>
    <w:p w14:paraId="6FF995BF" w14:textId="77777777" w:rsidR="00DF0856" w:rsidRDefault="00DF0856">
      <w:pPr>
        <w:spacing w:line="200" w:lineRule="exact"/>
      </w:pPr>
    </w:p>
    <w:p w14:paraId="54F2BD4B" w14:textId="77777777" w:rsidR="00DF0856" w:rsidRDefault="00DF0856">
      <w:pPr>
        <w:spacing w:line="200" w:lineRule="exact"/>
      </w:pPr>
    </w:p>
    <w:p w14:paraId="7F54B84A" w14:textId="77777777" w:rsidR="00DF0856" w:rsidRDefault="00DF0856">
      <w:pPr>
        <w:spacing w:line="200" w:lineRule="exact"/>
      </w:pPr>
    </w:p>
    <w:p w14:paraId="702EEB1C" w14:textId="77777777" w:rsidR="00DF0856" w:rsidRDefault="00DF0856">
      <w:pPr>
        <w:spacing w:line="200" w:lineRule="exact"/>
      </w:pPr>
    </w:p>
    <w:p w14:paraId="52FE97AB" w14:textId="77777777" w:rsidR="00DF0856" w:rsidRDefault="00DF0856">
      <w:pPr>
        <w:spacing w:line="200" w:lineRule="exact"/>
      </w:pPr>
    </w:p>
    <w:p w14:paraId="0C0D56C3" w14:textId="77777777" w:rsidR="00DF0856" w:rsidRDefault="00DF0856">
      <w:pPr>
        <w:spacing w:before="9" w:line="240" w:lineRule="exact"/>
        <w:rPr>
          <w:sz w:val="24"/>
          <w:szCs w:val="24"/>
        </w:rPr>
      </w:pPr>
    </w:p>
    <w:p w14:paraId="76C62FEF" w14:textId="3C57FDB7" w:rsidR="00DF0856" w:rsidRDefault="001F3FC0">
      <w:pPr>
        <w:spacing w:before="62" w:line="180" w:lineRule="exact"/>
        <w:ind w:left="105" w:right="1573"/>
        <w:rPr>
          <w:rFonts w:ascii="Arial" w:eastAsia="Arial" w:hAnsi="Arial" w:cs="Arial"/>
          <w:sz w:val="18"/>
          <w:szCs w:val="18"/>
        </w:rPr>
        <w:sectPr w:rsidR="00DF0856">
          <w:type w:val="continuous"/>
          <w:pgSz w:w="12240" w:h="15840"/>
          <w:pgMar w:top="1480" w:right="1220" w:bottom="280" w:left="1140" w:header="720" w:footer="720" w:gutter="0"/>
          <w:cols w:space="720"/>
        </w:sectPr>
      </w:pPr>
      <w:r>
        <w:rPr>
          <w:rFonts w:ascii="Arial" w:eastAsia="Arial" w:hAnsi="Arial" w:cs="Arial"/>
          <w:sz w:val="18"/>
          <w:szCs w:val="18"/>
        </w:rPr>
        <w:t>ONE LAKH THIRTY</w:t>
      </w:r>
      <w:r w:rsidR="00B01DAD">
        <w:rPr>
          <w:rFonts w:ascii="Arial" w:eastAsia="Arial" w:hAnsi="Arial" w:cs="Arial"/>
          <w:sz w:val="18"/>
          <w:szCs w:val="18"/>
        </w:rPr>
        <w:t xml:space="preserve"> THOUSAND AND </w:t>
      </w:r>
      <w:r>
        <w:rPr>
          <w:rFonts w:ascii="Arial" w:eastAsia="Arial" w:hAnsi="Arial" w:cs="Arial"/>
          <w:sz w:val="18"/>
          <w:szCs w:val="18"/>
        </w:rPr>
        <w:t>ZERO</w:t>
      </w:r>
      <w:r w:rsidR="00B01DAD">
        <w:rPr>
          <w:rFonts w:ascii="Arial" w:eastAsia="Arial" w:hAnsi="Arial" w:cs="Arial"/>
          <w:sz w:val="18"/>
          <w:szCs w:val="18"/>
        </w:rPr>
        <w:t xml:space="preserve"> PAISE ONLY</w:t>
      </w:r>
    </w:p>
    <w:p w14:paraId="2C29CD66" w14:textId="77777777" w:rsidR="00DF0856" w:rsidRDefault="00DF0856">
      <w:pPr>
        <w:spacing w:line="160" w:lineRule="exact"/>
        <w:rPr>
          <w:sz w:val="17"/>
          <w:szCs w:val="17"/>
        </w:rPr>
      </w:pPr>
    </w:p>
    <w:p w14:paraId="5AB99958" w14:textId="7B9E036C" w:rsidR="00DF0856" w:rsidRDefault="003B72C0" w:rsidP="003B72C0">
      <w:pPr>
        <w:ind w:left="105" w:right="-60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120000"/>
          <w:sz w:val="18"/>
          <w:szCs w:val="18"/>
        </w:rPr>
        <w:t>Andraju Muralidhar</w:t>
      </w:r>
    </w:p>
    <w:p w14:paraId="1D3CB643" w14:textId="77777777" w:rsidR="00DF0856" w:rsidRDefault="00B01DAD">
      <w:pPr>
        <w:spacing w:line="140" w:lineRule="exact"/>
        <w:rPr>
          <w:sz w:val="15"/>
          <w:szCs w:val="15"/>
        </w:rPr>
      </w:pPr>
      <w:r>
        <w:br w:type="column"/>
      </w:r>
    </w:p>
    <w:p w14:paraId="3D28F464" w14:textId="77777777" w:rsidR="00DF0856" w:rsidRDefault="00DF0856">
      <w:pPr>
        <w:spacing w:line="200" w:lineRule="exact"/>
      </w:pPr>
      <w:bookmarkStart w:id="0" w:name="_GoBack"/>
      <w:bookmarkEnd w:id="0"/>
    </w:p>
    <w:p w14:paraId="6734882D" w14:textId="77777777" w:rsidR="00DF0856" w:rsidRDefault="00B01DAD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120000"/>
          <w:sz w:val="18"/>
          <w:szCs w:val="18"/>
        </w:rPr>
        <w:t>Consolidated Stamp Duty Paid</w:t>
      </w:r>
    </w:p>
    <w:p w14:paraId="65591D1B" w14:textId="77777777" w:rsidR="00DF0856" w:rsidRDefault="00DF0856">
      <w:pPr>
        <w:spacing w:before="8" w:line="120" w:lineRule="exact"/>
        <w:rPr>
          <w:sz w:val="13"/>
          <w:szCs w:val="13"/>
        </w:rPr>
      </w:pPr>
    </w:p>
    <w:p w14:paraId="26BE9131" w14:textId="13DA323D" w:rsidR="00DF0856" w:rsidRDefault="00B01DAD">
      <w:pPr>
        <w:spacing w:line="200" w:lineRule="exact"/>
        <w:rPr>
          <w:rFonts w:ascii="Arial" w:eastAsia="Arial" w:hAnsi="Arial" w:cs="Arial"/>
          <w:sz w:val="18"/>
          <w:szCs w:val="18"/>
        </w:rPr>
        <w:sectPr w:rsidR="00DF0856">
          <w:type w:val="continuous"/>
          <w:pgSz w:w="12240" w:h="15840"/>
          <w:pgMar w:top="1480" w:right="1220" w:bottom="280" w:left="1140" w:header="720" w:footer="720" w:gutter="0"/>
          <w:cols w:num="2" w:space="720" w:equalWidth="0">
            <w:col w:w="1236" w:space="3384"/>
            <w:col w:w="5260"/>
          </w:cols>
        </w:sectPr>
      </w:pPr>
      <w:r>
        <w:rPr>
          <w:rFonts w:ascii="Arial" w:eastAsia="Arial" w:hAnsi="Arial" w:cs="Arial"/>
          <w:color w:val="120000"/>
          <w:position w:val="-1"/>
          <w:sz w:val="18"/>
          <w:szCs w:val="18"/>
        </w:rPr>
        <w:t>CSD/3</w:t>
      </w:r>
      <w:r w:rsidR="00F915DA">
        <w:rPr>
          <w:rFonts w:ascii="Arial" w:eastAsia="Arial" w:hAnsi="Arial" w:cs="Arial"/>
          <w:color w:val="120000"/>
          <w:position w:val="-1"/>
          <w:sz w:val="18"/>
          <w:szCs w:val="18"/>
        </w:rPr>
        <w:t>4</w:t>
      </w:r>
      <w:r>
        <w:rPr>
          <w:rFonts w:ascii="Arial" w:eastAsia="Arial" w:hAnsi="Arial" w:cs="Arial"/>
          <w:color w:val="120000"/>
          <w:position w:val="-1"/>
          <w:sz w:val="18"/>
          <w:szCs w:val="18"/>
        </w:rPr>
        <w:t>8/20</w:t>
      </w:r>
      <w:r w:rsidR="003B72C0">
        <w:rPr>
          <w:rFonts w:ascii="Arial" w:eastAsia="Arial" w:hAnsi="Arial" w:cs="Arial"/>
          <w:color w:val="120000"/>
          <w:position w:val="-1"/>
          <w:sz w:val="18"/>
          <w:szCs w:val="18"/>
        </w:rPr>
        <w:t>20</w:t>
      </w:r>
      <w:r>
        <w:rPr>
          <w:rFonts w:ascii="Arial" w:eastAsia="Arial" w:hAnsi="Arial" w:cs="Arial"/>
          <w:color w:val="120000"/>
          <w:position w:val="-1"/>
          <w:sz w:val="18"/>
          <w:szCs w:val="18"/>
        </w:rPr>
        <w:t>/</w:t>
      </w:r>
      <w:r w:rsidR="00F915DA">
        <w:rPr>
          <w:rFonts w:ascii="Arial" w:eastAsia="Arial" w:hAnsi="Arial" w:cs="Arial"/>
          <w:color w:val="120000"/>
          <w:position w:val="-1"/>
          <w:sz w:val="18"/>
          <w:szCs w:val="18"/>
        </w:rPr>
        <w:t>362</w:t>
      </w:r>
      <w:r>
        <w:rPr>
          <w:rFonts w:ascii="Arial" w:eastAsia="Arial" w:hAnsi="Arial" w:cs="Arial"/>
          <w:color w:val="120000"/>
          <w:position w:val="-1"/>
          <w:sz w:val="18"/>
          <w:szCs w:val="18"/>
        </w:rPr>
        <w:t>/</w:t>
      </w:r>
      <w:r w:rsidR="003B72C0">
        <w:rPr>
          <w:rFonts w:ascii="Arial" w:eastAsia="Arial" w:hAnsi="Arial" w:cs="Arial"/>
          <w:color w:val="120000"/>
          <w:position w:val="-1"/>
          <w:sz w:val="18"/>
          <w:szCs w:val="18"/>
        </w:rPr>
        <w:t>20</w:t>
      </w:r>
      <w:r>
        <w:rPr>
          <w:rFonts w:ascii="Arial" w:eastAsia="Arial" w:hAnsi="Arial" w:cs="Arial"/>
          <w:color w:val="120000"/>
          <w:position w:val="-1"/>
          <w:sz w:val="18"/>
          <w:szCs w:val="18"/>
        </w:rPr>
        <w:t xml:space="preserve"> DTD.15/02/20</w:t>
      </w:r>
      <w:r w:rsidR="003B72C0">
        <w:rPr>
          <w:rFonts w:ascii="Arial" w:eastAsia="Arial" w:hAnsi="Arial" w:cs="Arial"/>
          <w:color w:val="120000"/>
          <w:position w:val="-1"/>
          <w:sz w:val="18"/>
          <w:szCs w:val="18"/>
        </w:rPr>
        <w:t>20</w:t>
      </w:r>
    </w:p>
    <w:p w14:paraId="77D4CC5B" w14:textId="77777777" w:rsidR="00DF0856" w:rsidRDefault="00DF0856">
      <w:pPr>
        <w:spacing w:before="5" w:line="140" w:lineRule="exact"/>
        <w:rPr>
          <w:sz w:val="15"/>
          <w:szCs w:val="15"/>
        </w:rPr>
      </w:pPr>
    </w:p>
    <w:p w14:paraId="39B0AACE" w14:textId="77777777" w:rsidR="00DF0856" w:rsidRDefault="00DF0856">
      <w:pPr>
        <w:spacing w:line="200" w:lineRule="exact"/>
      </w:pPr>
    </w:p>
    <w:p w14:paraId="49958278" w14:textId="77777777" w:rsidR="00DF0856" w:rsidRDefault="00DF0856">
      <w:pPr>
        <w:spacing w:line="200" w:lineRule="exact"/>
        <w:sectPr w:rsidR="00DF0856">
          <w:type w:val="continuous"/>
          <w:pgSz w:w="12240" w:h="15840"/>
          <w:pgMar w:top="1480" w:right="1220" w:bottom="280" w:left="1140" w:header="720" w:footer="720" w:gutter="0"/>
          <w:cols w:space="720"/>
        </w:sectPr>
      </w:pPr>
    </w:p>
    <w:p w14:paraId="07BB0313" w14:textId="77777777" w:rsidR="00DF0856" w:rsidRDefault="00DF0856">
      <w:pPr>
        <w:spacing w:before="7" w:line="120" w:lineRule="exact"/>
        <w:rPr>
          <w:sz w:val="13"/>
          <w:szCs w:val="13"/>
        </w:rPr>
      </w:pPr>
    </w:p>
    <w:p w14:paraId="2C719C56" w14:textId="77777777" w:rsidR="00DF0856" w:rsidRDefault="00DF0856">
      <w:pPr>
        <w:spacing w:line="200" w:lineRule="exact"/>
      </w:pPr>
    </w:p>
    <w:p w14:paraId="1D875E12" w14:textId="3A31E661" w:rsidR="00DF0856" w:rsidRDefault="00B01DAD">
      <w:pPr>
        <w:ind w:left="10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Mobile:</w:t>
      </w:r>
      <w:r>
        <w:rPr>
          <w:rFonts w:ascii="Arial" w:eastAsia="Arial" w:hAnsi="Arial" w:cs="Arial"/>
          <w:spacing w:val="45"/>
          <w:sz w:val="18"/>
          <w:szCs w:val="18"/>
        </w:rPr>
        <w:t xml:space="preserve"> </w:t>
      </w:r>
      <w:r w:rsidR="003B72C0">
        <w:rPr>
          <w:rFonts w:ascii="Arial" w:eastAsia="Arial" w:hAnsi="Arial" w:cs="Arial"/>
          <w:color w:val="120000"/>
          <w:sz w:val="18"/>
          <w:szCs w:val="18"/>
        </w:rPr>
        <w:t>9032887007</w:t>
      </w:r>
    </w:p>
    <w:p w14:paraId="6D308F4F" w14:textId="6963A438" w:rsidR="00DF0856" w:rsidRDefault="00B01DAD" w:rsidP="003B72C0">
      <w:pPr>
        <w:spacing w:before="48" w:line="200" w:lineRule="exact"/>
        <w:ind w:left="105" w:right="-4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position w:val="-1"/>
          <w:sz w:val="18"/>
          <w:szCs w:val="18"/>
        </w:rPr>
        <w:t>Email:</w:t>
      </w:r>
      <w:r w:rsidR="003B72C0">
        <w:rPr>
          <w:rFonts w:ascii="Arial" w:eastAsia="Arial" w:hAnsi="Arial" w:cs="Arial"/>
          <w:position w:val="-1"/>
          <w:sz w:val="18"/>
          <w:szCs w:val="18"/>
        </w:rPr>
        <w:t xml:space="preserve">   </w:t>
      </w:r>
      <w:hyperlink r:id="rId6" w:history="1">
        <w:r w:rsidR="003B72C0" w:rsidRPr="00A859C5">
          <w:rPr>
            <w:rStyle w:val="Hyperlink"/>
            <w:rFonts w:ascii="Arial" w:eastAsia="Arial" w:hAnsi="Arial" w:cs="Arial"/>
            <w:position w:val="-1"/>
            <w:sz w:val="18"/>
            <w:szCs w:val="18"/>
          </w:rPr>
          <w:t>muralidhar972@gmail.com</w:t>
        </w:r>
      </w:hyperlink>
    </w:p>
    <w:p w14:paraId="7AF6C16E" w14:textId="77777777" w:rsidR="00DF0856" w:rsidRDefault="00B01DAD">
      <w:pPr>
        <w:spacing w:before="37" w:line="200" w:lineRule="exact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 w:eastAsia="Arial" w:hAnsi="Arial" w:cs="Arial"/>
          <w:sz w:val="18"/>
          <w:szCs w:val="18"/>
        </w:rPr>
        <w:t>Payment Acknowledgement generated through</w:t>
      </w:r>
    </w:p>
    <w:p w14:paraId="6767A35A" w14:textId="2325005A" w:rsidR="00DF0856" w:rsidRDefault="00B01DAD">
      <w:pPr>
        <w:spacing w:line="180" w:lineRule="exact"/>
        <w:rPr>
          <w:rFonts w:ascii="Arial" w:eastAsia="Arial" w:hAnsi="Arial" w:cs="Arial"/>
          <w:sz w:val="18"/>
          <w:szCs w:val="18"/>
        </w:rPr>
        <w:sectPr w:rsidR="00DF0856" w:rsidSect="003B72C0">
          <w:type w:val="continuous"/>
          <w:pgSz w:w="12240" w:h="15840"/>
          <w:pgMar w:top="1480" w:right="1220" w:bottom="280" w:left="1140" w:header="720" w:footer="720" w:gutter="0"/>
          <w:cols w:num="2" w:space="720" w:equalWidth="0">
            <w:col w:w="2699" w:space="1726"/>
            <w:col w:w="5455"/>
          </w:cols>
        </w:sectPr>
      </w:pPr>
      <w:r>
        <w:rPr>
          <w:rFonts w:ascii="Arial" w:eastAsia="Arial" w:hAnsi="Arial" w:cs="Arial"/>
          <w:sz w:val="18"/>
          <w:szCs w:val="18"/>
        </w:rPr>
        <w:t>Online Portal on</w:t>
      </w:r>
      <w:r w:rsidR="003B72C0">
        <w:rPr>
          <w:rFonts w:ascii="Arial" w:eastAsia="Arial" w:hAnsi="Arial" w:cs="Arial"/>
          <w:sz w:val="18"/>
          <w:szCs w:val="18"/>
        </w:rPr>
        <w:t xml:space="preserve"> 29</w:t>
      </w:r>
      <w:r>
        <w:rPr>
          <w:rFonts w:ascii="Arial" w:eastAsia="Arial" w:hAnsi="Arial" w:cs="Arial"/>
          <w:sz w:val="18"/>
          <w:szCs w:val="18"/>
        </w:rPr>
        <w:t>-Dec-</w:t>
      </w:r>
      <w:r w:rsidR="003B72C0">
        <w:rPr>
          <w:rFonts w:ascii="Arial" w:eastAsia="Arial" w:hAnsi="Arial" w:cs="Arial"/>
          <w:sz w:val="18"/>
          <w:szCs w:val="18"/>
        </w:rPr>
        <w:t>20</w:t>
      </w:r>
      <w:r>
        <w:rPr>
          <w:rFonts w:ascii="Arial" w:eastAsia="Arial" w:hAnsi="Arial" w:cs="Arial"/>
          <w:spacing w:val="50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z w:val="18"/>
          <w:szCs w:val="18"/>
        </w:rPr>
        <w:t>Time :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</w:t>
      </w:r>
      <w:r w:rsidR="00F915DA">
        <w:rPr>
          <w:rFonts w:ascii="Arial" w:eastAsia="Arial" w:hAnsi="Arial" w:cs="Arial"/>
          <w:sz w:val="18"/>
          <w:szCs w:val="18"/>
        </w:rPr>
        <w:t>1</w:t>
      </w:r>
      <w:r w:rsidR="003B72C0">
        <w:rPr>
          <w:rFonts w:ascii="Arial" w:eastAsia="Arial" w:hAnsi="Arial" w:cs="Arial"/>
          <w:sz w:val="18"/>
          <w:szCs w:val="18"/>
        </w:rPr>
        <w:t>9</w:t>
      </w:r>
      <w:r>
        <w:rPr>
          <w:rFonts w:ascii="Arial" w:eastAsia="Arial" w:hAnsi="Arial" w:cs="Arial"/>
          <w:sz w:val="18"/>
          <w:szCs w:val="18"/>
        </w:rPr>
        <w:t>:</w:t>
      </w:r>
      <w:r w:rsidR="003B72C0">
        <w:rPr>
          <w:rFonts w:ascii="Arial" w:eastAsia="Arial" w:hAnsi="Arial" w:cs="Arial"/>
          <w:sz w:val="18"/>
          <w:szCs w:val="18"/>
        </w:rPr>
        <w:t>30</w:t>
      </w:r>
      <w:r>
        <w:rPr>
          <w:rFonts w:ascii="Arial" w:eastAsia="Arial" w:hAnsi="Arial" w:cs="Arial"/>
          <w:sz w:val="18"/>
          <w:szCs w:val="18"/>
        </w:rPr>
        <w:t>:</w:t>
      </w:r>
      <w:r w:rsidR="003B72C0">
        <w:rPr>
          <w:rFonts w:ascii="Arial" w:eastAsia="Arial" w:hAnsi="Arial" w:cs="Arial"/>
          <w:sz w:val="18"/>
          <w:szCs w:val="18"/>
        </w:rPr>
        <w:t>3</w:t>
      </w:r>
      <w:r>
        <w:rPr>
          <w:rFonts w:ascii="Arial" w:eastAsia="Arial" w:hAnsi="Arial" w:cs="Arial"/>
          <w:sz w:val="18"/>
          <w:szCs w:val="18"/>
        </w:rPr>
        <w:t>0.</w:t>
      </w:r>
    </w:p>
    <w:p w14:paraId="0DF2A06B" w14:textId="77777777" w:rsidR="00DF0856" w:rsidRDefault="004A4EF4">
      <w:pPr>
        <w:spacing w:before="3" w:line="120" w:lineRule="exact"/>
        <w:rPr>
          <w:sz w:val="12"/>
          <w:szCs w:val="12"/>
        </w:rPr>
      </w:pPr>
      <w:r>
        <w:pict w14:anchorId="13A74EE2">
          <v:group id="_x0000_s1026" style="position:absolute;margin-left:40pt;margin-top:11.5pt;width:520pt;height:780.5pt;z-index:-251658240;mso-position-horizontal-relative:page;mso-position-vertical-relative:page" coordorigin="800,230" coordsize="10400,156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840;top:240;width:10340;height:15740">
              <v:imagedata r:id="rId7" o:title=""/>
            </v:shape>
            <v:shape id="_x0000_s1043" style="position:absolute;left:870;top:15405;width:10320;height:150" coordorigin="870,15405" coordsize="10320,150" path="m870,15555r10320,l11190,15405r-10320,l870,15555xe" fillcolor="#2e3599" stroked="f">
              <v:path arrowok="t"/>
            </v:shape>
            <v:shape id="_x0000_s1042" style="position:absolute;left:870;top:15405;width:10320;height:150" coordorigin="870,15405" coordsize="10320,150" path="m870,15555r10320,l11190,15405r-10320,l870,15555xe" filled="f" strokecolor="#2e3599" strokeweight="1pt">
              <v:path arrowok="t"/>
            </v:shape>
            <v:shape id="_x0000_s1041" style="position:absolute;left:840;top:240;width:10350;height:0" coordorigin="840,240" coordsize="10350,0" path="m840,240r10350,e" filled="f" strokecolor="#2e3599" strokeweight="1pt">
              <v:path arrowok="t"/>
            </v:shape>
            <v:shape id="_x0000_s1040" style="position:absolute;left:840;top:240;width:0;height:15240" coordorigin="840,240" coordsize="0,15240" path="m840,240r,15240e" filled="f" strokecolor="#2e3599" strokeweight="1pt">
              <v:path arrowok="t"/>
            </v:shape>
            <v:shape id="_x0000_s1039" style="position:absolute;left:810;top:15525;width:10350;height:0" coordorigin="810,15525" coordsize="10350,0" path="m810,15525r10350,e" filled="f" strokecolor="#2e3599" strokeweight="1pt">
              <v:path arrowok="t"/>
            </v:shape>
            <v:shape id="_x0000_s1038" style="position:absolute;left:11190;top:240;width:0;height:15240" coordorigin="11190,240" coordsize="0,15240" path="m11190,240r,15240e" filled="f" strokecolor="#2e3599" strokeweight="1pt">
              <v:path arrowok="t"/>
            </v:shape>
            <v:shape id="_x0000_s1037" type="#_x0000_t75" style="position:absolute;left:1260;top:585;width:3915;height:885">
              <v:imagedata r:id="rId8" o:title=""/>
            </v:shape>
            <v:shape id="_x0000_s1036" style="position:absolute;left:1335;top:7410;width:2775;height:870" coordorigin="1335,7410" coordsize="2775,870" path="m1335,8280r2775,l4110,7410r-2775,l1335,8280xe" stroked="f">
              <v:path arrowok="t"/>
            </v:shape>
            <v:shape id="_x0000_s1035" style="position:absolute;left:4095;top:7410;width:1515;height:870" coordorigin="4095,7410" coordsize="1515,870" path="m4095,8280r1515,l5610,7410r-1515,l4095,8280xe" stroked="f">
              <v:path arrowok="t"/>
            </v:shape>
            <v:shape id="_x0000_s1034" style="position:absolute;left:5610;top:7410;width:1170;height:870" coordorigin="5610,7410" coordsize="1170,870" path="m5610,8280r1170,l6780,7410r-1170,l5610,8280xe" stroked="f">
              <v:path arrowok="t"/>
            </v:shape>
            <v:shape id="_x0000_s1033" style="position:absolute;left:6780;top:7410;width:1515;height:870" coordorigin="6780,7410" coordsize="1515,870" path="m6780,8280r1515,l8295,7410r-1515,l6780,8280xe" stroked="f">
              <v:path arrowok="t"/>
            </v:shape>
            <v:shape id="_x0000_s1032" style="position:absolute;left:8295;top:7410;width:1245;height:870" coordorigin="8295,7410" coordsize="1245,870" path="m8295,8280r1245,l9540,7410r-1245,l8295,8280xe" stroked="f">
              <v:path arrowok="t"/>
            </v:shape>
            <v:shape id="_x0000_s1031" style="position:absolute;left:9540;top:7410;width:1320;height:870" coordorigin="9540,7410" coordsize="1320,870" path="m9540,8280r1320,l10860,7410r-1320,l9540,8280xe" stroked="f">
              <v:path arrowok="t"/>
            </v:shape>
            <v:shape id="_x0000_s1030" style="position:absolute;left:7050;top:8370;width:1185;height:270" coordorigin="7050,8370" coordsize="1185,270" path="m7050,8640r1185,l8235,8370r-1185,l7050,8640xe" filled="f" strokecolor="#d7d8ff" strokeweight="0">
              <v:path arrowok="t"/>
            </v:shape>
            <v:shape id="_x0000_s1029" style="position:absolute;left:6960;top:8625;width:1275;height:270" coordorigin="6960,8625" coordsize="1275,270" path="m6960,8895r1275,l8235,8625r-1275,l6960,8895xe" filled="f" strokecolor="#d7d8ff" strokeweight="0">
              <v:path arrowok="t"/>
            </v:shape>
            <v:shape id="_x0000_s1028" style="position:absolute;left:8355;top:8580;width:1170;height:270" coordorigin="8355,8580" coordsize="1170,270" path="m8355,8850r1170,l9525,8580r-1170,l8355,8850xe" filled="f" strokecolor="#d6dfeb" strokeweight="0">
              <v:path arrowok="t"/>
            </v:shape>
            <v:shape id="_x0000_s1027" style="position:absolute;left:8385;top:8910;width:1155;height:270" coordorigin="8385,8910" coordsize="1155,270" path="m8385,9180r1155,l9540,8910r-1155,l8385,9180xe" filled="f" strokecolor="#d6dfeb" strokeweight="0">
              <v:path arrowok="t"/>
            </v:shape>
            <w10:wrap anchorx="page" anchory="page"/>
          </v:group>
        </w:pict>
      </w:r>
    </w:p>
    <w:p w14:paraId="3000F1DA" w14:textId="77777777" w:rsidR="00DF0856" w:rsidRDefault="00DF0856">
      <w:pPr>
        <w:spacing w:line="200" w:lineRule="exact"/>
      </w:pPr>
    </w:p>
    <w:p w14:paraId="2F4B0EE4" w14:textId="77777777" w:rsidR="00DF0856" w:rsidRDefault="00DF0856">
      <w:pPr>
        <w:spacing w:line="200" w:lineRule="exact"/>
      </w:pPr>
    </w:p>
    <w:p w14:paraId="6D86FA5F" w14:textId="77777777" w:rsidR="00DF0856" w:rsidRDefault="00DF0856">
      <w:pPr>
        <w:spacing w:line="200" w:lineRule="exact"/>
      </w:pPr>
    </w:p>
    <w:p w14:paraId="6E3FFB88" w14:textId="77777777" w:rsidR="00DF0856" w:rsidRDefault="00DF0856">
      <w:pPr>
        <w:spacing w:line="200" w:lineRule="exact"/>
      </w:pPr>
    </w:p>
    <w:p w14:paraId="27A17556" w14:textId="77777777" w:rsidR="00DF0856" w:rsidRDefault="00B01DAD">
      <w:pPr>
        <w:spacing w:before="32"/>
        <w:ind w:left="192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This receipt is electronically </w:t>
      </w:r>
      <w:proofErr w:type="gramStart"/>
      <w:r>
        <w:rPr>
          <w:rFonts w:ascii="Arial" w:eastAsia="Arial" w:hAnsi="Arial" w:cs="Arial"/>
          <w:sz w:val="22"/>
          <w:szCs w:val="22"/>
        </w:rPr>
        <w:t>generated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and no signature is required.</w:t>
      </w:r>
    </w:p>
    <w:p w14:paraId="781F317D" w14:textId="77777777" w:rsidR="00DF0856" w:rsidRDefault="00DF0856">
      <w:pPr>
        <w:spacing w:before="7" w:line="180" w:lineRule="exact"/>
        <w:rPr>
          <w:sz w:val="19"/>
          <w:szCs w:val="19"/>
        </w:rPr>
      </w:pPr>
    </w:p>
    <w:p w14:paraId="5FBA9307" w14:textId="77777777" w:rsidR="00DF0856" w:rsidRDefault="00B01DAD">
      <w:pPr>
        <w:ind w:left="3669" w:right="3926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2E3599"/>
          <w:sz w:val="22"/>
          <w:szCs w:val="22"/>
        </w:rPr>
        <w:t xml:space="preserve">Har Pal </w:t>
      </w:r>
      <w:proofErr w:type="spellStart"/>
      <w:r>
        <w:rPr>
          <w:rFonts w:ascii="Arial" w:eastAsia="Arial" w:hAnsi="Arial" w:cs="Arial"/>
          <w:b/>
          <w:color w:val="2E3599"/>
          <w:sz w:val="22"/>
          <w:szCs w:val="22"/>
        </w:rPr>
        <w:t>Aapke</w:t>
      </w:r>
      <w:proofErr w:type="spellEnd"/>
      <w:r>
        <w:rPr>
          <w:rFonts w:ascii="Arial" w:eastAsia="Arial" w:hAnsi="Arial" w:cs="Arial"/>
          <w:b/>
          <w:color w:val="2E3599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2E3599"/>
          <w:sz w:val="22"/>
          <w:szCs w:val="22"/>
        </w:rPr>
        <w:t>Saath</w:t>
      </w:r>
      <w:proofErr w:type="spellEnd"/>
      <w:r>
        <w:rPr>
          <w:rFonts w:ascii="Arial" w:eastAsia="Arial" w:hAnsi="Arial" w:cs="Arial"/>
          <w:b/>
          <w:color w:val="2E3599"/>
          <w:sz w:val="22"/>
          <w:szCs w:val="22"/>
        </w:rPr>
        <w:t>!</w:t>
      </w:r>
    </w:p>
    <w:sectPr w:rsidR="00DF0856">
      <w:type w:val="continuous"/>
      <w:pgSz w:w="12240" w:h="15840"/>
      <w:pgMar w:top="1480" w:right="12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71BAE"/>
    <w:multiLevelType w:val="multilevel"/>
    <w:tmpl w:val="1356412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856"/>
    <w:rsid w:val="001F3FC0"/>
    <w:rsid w:val="003B72C0"/>
    <w:rsid w:val="00444D66"/>
    <w:rsid w:val="00607249"/>
    <w:rsid w:val="00975315"/>
    <w:rsid w:val="00A049FA"/>
    <w:rsid w:val="00A67B13"/>
    <w:rsid w:val="00B01DAD"/>
    <w:rsid w:val="00BD1E5D"/>
    <w:rsid w:val="00CF30F4"/>
    <w:rsid w:val="00DF0856"/>
    <w:rsid w:val="00EC337B"/>
    <w:rsid w:val="00EE4418"/>
    <w:rsid w:val="00EF0AA8"/>
    <w:rsid w:val="00F0475F"/>
    <w:rsid w:val="00F9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7B6A0B8D"/>
  <w15:docId w15:val="{07016DC9-4278-45F4-B3D8-89816DD6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915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ralidhar972@gmail.com" TargetMode="External"/><Relationship Id="rId5" Type="http://schemas.openxmlformats.org/officeDocument/2006/relationships/hyperlink" Target="mailto:bo_eps1@licindia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faraz ahmad</dc:creator>
  <cp:lastModifiedBy>Andraju Muralidhar</cp:lastModifiedBy>
  <cp:revision>12</cp:revision>
  <cp:lastPrinted>2021-01-13T13:58:00Z</cp:lastPrinted>
  <dcterms:created xsi:type="dcterms:W3CDTF">2020-01-08T18:12:00Z</dcterms:created>
  <dcterms:modified xsi:type="dcterms:W3CDTF">2021-01-13T14:00:00Z</dcterms:modified>
</cp:coreProperties>
</file>